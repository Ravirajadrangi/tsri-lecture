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7.0.0 --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MT" w:hAnsi="ArialMT"/>
          <w:b/>
          <w:color w:val="auto"/>
          <w:sz w:val="56"/>
          <w:szCs w:val="24"/>
        </w:rPr>
      </w:pPr>
      <w:r>
        <w:rPr>
          <w:rFonts w:ascii="ArialMT" w:hAnsi="ArialMT"/>
          <w:b/>
          <w:color w:val="auto"/>
          <w:sz w:val="56"/>
          <w:szCs w:val="24"/>
        </w:rPr>
        <w:t>System Setup Guide</w:t>
      </w:r>
    </w:p>
    <w:p>
      <w:pPr>
        <w:spacing w:before="320" w:after="80"/>
        <w:rPr>
          <w:rFonts w:ascii="ArialMT" w:hAnsi="ArialMT"/>
          <w:b w:val="0"/>
          <w:color w:val="434343"/>
          <w:sz w:val="28"/>
          <w:szCs w:val="24"/>
          <w:u w:val="none" w:color="434343"/>
        </w:rPr>
      </w:pPr>
      <w:r>
        <w:rPr>
          <w:rFonts w:ascii="ArialMT" w:hAnsi="ArialMT"/>
          <w:b w:val="0"/>
          <w:color w:val="434343"/>
          <w:sz w:val="28"/>
          <w:szCs w:val="24"/>
          <w:u w:val="single" w:color="434343"/>
        </w:rPr>
        <w:t>For Lecture 1: Installing Cytoscape 3.4 Pre-Release Version</w:t>
      </w:r>
    </w:p>
    <w:p>
      <w:p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434343"/>
        </w:rPr>
      </w:pPr>
    </w:p>
    <w:p>
      <w:p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434343"/>
        </w:rPr>
      </w:pP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t>Cytoscape is a Java application and you need the latest version of Java on your machine.</w:t>
      </w:r>
    </w:p>
    <w:p>
      <w:p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434343"/>
        </w:rPr>
      </w:pPr>
    </w:p>
    <w:p>
      <w:pPr>
        <w:numPr>
          <w:ilvl w:val="0"/>
          <w:numId w:val="1"/>
        </w:num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434343"/>
        </w:rPr>
      </w:pP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t>1.</w:t>
        <w:tab/>
        <w:t>Download Java</w:t>
      </w:r>
    </w:p>
    <w:p>
      <w:pPr>
        <w:numPr>
          <w:ilvl w:val="1"/>
          <w:numId w:val="1"/>
        </w:num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434343"/>
        </w:rPr>
      </w:pP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t>a.</w:t>
        <w:tab/>
      </w: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fldChar w:fldCharType="begin"/>
      </w: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instrText>HYPERLINK "http://www.oracle.com/technetwork/java/javase/downloads/jre8-downloads-2133155.html"</w:instrText>
      </w: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fldChar w:fldCharType="separate"/>
      </w:r>
      <w:r>
        <w:rPr>
          <w:rFonts w:ascii="ArialMT" w:hAnsi="ArialMT"/>
          <w:b w:val="0"/>
          <w:color w:val="1155CC"/>
          <w:sz w:val="22"/>
          <w:szCs w:val="24"/>
          <w:u w:val="single" w:color="1155CC"/>
        </w:rPr>
        <w:t>Java Runtime Environment</w:t>
      </w: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fldChar w:fldCharType="end"/>
      </w:r>
    </w:p>
    <w:p>
      <w:pPr>
        <w:numPr>
          <w:ilvl w:val="1"/>
          <w:numId w:val="1"/>
        </w:num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434343"/>
        </w:rPr>
      </w:pP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t>b.</w:t>
        <w:tab/>
        <w:t>Currently, Java 8 from Oracle is required</w:t>
      </w:r>
    </w:p>
    <w:p>
      <w:pPr>
        <w:numPr>
          <w:ilvl w:val="1"/>
          <w:numId w:val="1"/>
        </w:num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434343"/>
        </w:rPr>
      </w:pP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t>c.</w:t>
        <w:tab/>
        <w:t>Linux Users: May work with OpenJDK, but not fully tested</w:t>
      </w:r>
    </w:p>
    <w:p>
      <w:pPr>
        <w:numPr>
          <w:ilvl w:val="0"/>
          <w:numId w:val="1"/>
        </w:num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434343"/>
        </w:rPr>
      </w:pP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t>2.</w:t>
        <w:tab/>
        <w:t>Install Java</w:t>
      </w:r>
    </w:p>
    <w:p>
      <w:pPr>
        <w:numPr>
          <w:ilvl w:val="1"/>
          <w:numId w:val="1"/>
        </w:num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434343"/>
        </w:rPr>
      </w:pP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t>a.</w:t>
        <w:tab/>
        <w:t>This should be straightforward.  Just double-click the file and follow the instruction</w:t>
      </w:r>
    </w:p>
    <w:p>
      <w:pPr>
        <w:numPr>
          <w:ilvl w:val="0"/>
          <w:numId w:val="1"/>
        </w:num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434343"/>
        </w:rPr>
      </w:pP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t>3.</w:t>
        <w:tab/>
        <w:t xml:space="preserve">Download Cytoscape 3.4 pre-release version.  Currently, RC2 is the latest pre-release version: </w:t>
      </w: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fldChar w:fldCharType="begin"/>
      </w: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instrText>HYPERLINK "http://chianti.ucsd.edu/cytoscape-3.4.0-rc2/"</w:instrText>
      </w: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fldChar w:fldCharType="separate"/>
      </w:r>
      <w:r>
        <w:rPr>
          <w:rFonts w:ascii="ArialMT" w:hAnsi="ArialMT"/>
          <w:b w:val="0"/>
          <w:color w:val="1155CC"/>
          <w:sz w:val="22"/>
          <w:szCs w:val="24"/>
          <w:u w:val="single" w:color="1155CC"/>
        </w:rPr>
        <w:t>http://chianti.ucsd.edu/cytoscape-3.4.0-rc2/</w:t>
      </w: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fldChar w:fldCharType="end"/>
      </w:r>
    </w:p>
    <w:p>
      <w:pPr>
        <w:numPr>
          <w:ilvl w:val="0"/>
          <w:numId w:val="1"/>
        </w:num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434343"/>
        </w:rPr>
      </w:pP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t>4.</w:t>
        <w:tab/>
        <w:t>Install Cytoscape</w:t>
      </w:r>
    </w:p>
    <w:p>
      <w:pPr>
        <w:numPr>
          <w:ilvl w:val="1"/>
          <w:numId w:val="1"/>
        </w:num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434343"/>
        </w:rPr>
      </w:pP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t>a.</w:t>
        <w:tab/>
        <w:t>Just double-click the file and follow the instruction</w:t>
      </w:r>
    </w:p>
    <w:p>
      <w:pPr>
        <w:numPr>
          <w:ilvl w:val="0"/>
          <w:numId w:val="1"/>
        </w:num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434343"/>
        </w:rPr>
      </w:pP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t>5.</w:t>
        <w:tab/>
        <w:t>Launch Cytoscape</w:t>
      </w:r>
    </w:p>
    <w:p>
      <w:pPr>
        <w:numPr>
          <w:ilvl w:val="1"/>
          <w:numId w:val="1"/>
        </w:num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434343"/>
        </w:rPr>
      </w:pP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t>a.</w:t>
        <w:tab/>
        <w:t>It should be in your Application (Mac) / Program Files (Windows) directory</w:t>
      </w:r>
    </w:p>
    <w:p>
      <w:pPr>
        <w:numPr>
          <w:ilvl w:val="0"/>
          <w:numId w:val="1"/>
        </w:num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434343"/>
        </w:rPr>
      </w:pP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t>6.</w:t>
        <w:tab/>
        <w:t xml:space="preserve">Optional: try tutorials here </w:t>
      </w: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fldChar w:fldCharType="begin"/>
      </w: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instrText>HYPERLINK "http://opentutorials.cgl.ucsf.edu/index.php/Portal:Cytoscape3"</w:instrText>
      </w: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fldChar w:fldCharType="separate"/>
      </w:r>
      <w:r>
        <w:rPr>
          <w:rFonts w:ascii="ArialMT" w:hAnsi="ArialMT"/>
          <w:b w:val="0"/>
          <w:color w:val="1155CC"/>
          <w:sz w:val="22"/>
          <w:szCs w:val="24"/>
          <w:u w:val="single" w:color="1155CC"/>
        </w:rPr>
        <w:t>http://opentutorials.cgl.ucsf.edu/index.php/Portal:Cytoscape3</w:t>
      </w: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fldChar w:fldCharType="end"/>
      </w: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t xml:space="preserve"> </w:t>
      </w:r>
    </w:p>
    <w:p>
      <w:pPr>
        <w:numPr>
          <w:ilvl w:val="1"/>
          <w:numId w:val="1"/>
        </w:num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434343"/>
        </w:rPr>
      </w:pP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t>a.</w:t>
        <w:tab/>
        <w:t>The document is a bit old, but still basic concepts are the same</w:t>
      </w:r>
    </w:p>
    <w:p>
      <w:pPr>
        <w:spacing w:before="280" w:after="80"/>
        <w:rPr>
          <w:rFonts w:ascii="ArialMT" w:hAnsi="ArialMT"/>
          <w:b w:val="0"/>
          <w:color w:val="666666"/>
          <w:sz w:val="24"/>
          <w:szCs w:val="24"/>
          <w:u w:val="none" w:color="434343"/>
        </w:rPr>
      </w:pPr>
      <w:r>
        <w:rPr>
          <w:rFonts w:ascii="ArialMT" w:hAnsi="ArialMT"/>
          <w:b w:val="0"/>
          <w:color w:val="666666"/>
          <w:sz w:val="24"/>
          <w:szCs w:val="24"/>
          <w:u w:val="none" w:color="434343"/>
        </w:rPr>
        <w:t>Troubleshooting</w:t>
      </w:r>
    </w:p>
    <w:p>
      <w:pPr>
        <w:numPr>
          <w:ilvl w:val="0"/>
          <w:numId w:val="2"/>
        </w:num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434343"/>
        </w:rPr>
      </w:pP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t>●</w:t>
        <w:tab/>
        <w:t>Is your Java version correct?</w:t>
      </w:r>
    </w:p>
    <w:p>
      <w:pPr>
        <w:numPr>
          <w:ilvl w:val="1"/>
          <w:numId w:val="2"/>
        </w:num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434343"/>
        </w:rPr>
      </w:pP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t>○</w:t>
        <w:tab/>
        <w:t xml:space="preserve">Cytoscape requires latest version of </w:t>
      </w:r>
      <w:r>
        <w:rPr>
          <w:rFonts w:ascii="ArialMT" w:hAnsi="ArialMT"/>
          <w:b/>
          <w:color w:val="auto"/>
          <w:sz w:val="22"/>
          <w:szCs w:val="24"/>
          <w:u w:val="none" w:color="434343"/>
        </w:rPr>
        <w:t>Java 8</w:t>
      </w:r>
    </w:p>
    <w:p>
      <w:pPr>
        <w:numPr>
          <w:ilvl w:val="0"/>
          <w:numId w:val="2"/>
        </w:num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434343"/>
        </w:rPr>
      </w:pP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t>●</w:t>
        <w:tab/>
        <w:t>Does your machine have old version of Java?</w:t>
      </w:r>
    </w:p>
    <w:p>
      <w:pPr>
        <w:numPr>
          <w:ilvl w:val="1"/>
          <w:numId w:val="2"/>
        </w:num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434343"/>
        </w:rPr>
      </w:pP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t>○</w:t>
        <w:tab/>
        <w:t>Maybe it is still in use.  Please read the document below</w:t>
      </w:r>
    </w:p>
    <w:p>
      <w:pPr>
        <w:numPr>
          <w:ilvl w:val="0"/>
          <w:numId w:val="2"/>
        </w:num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434343"/>
        </w:rPr>
      </w:pP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t>●</w:t>
        <w:tab/>
        <w:t>Still have issues?  Please read this page:</w:t>
      </w:r>
    </w:p>
    <w:p>
      <w:pPr>
        <w:numPr>
          <w:ilvl w:val="1"/>
          <w:numId w:val="2"/>
        </w:num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434343"/>
        </w:rPr>
      </w:pP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t>○</w:t>
        <w:tab/>
      </w: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fldChar w:fldCharType="begin"/>
      </w: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instrText>HYPERLINK "http://www.cytoscape.org/troubleshooting.html"</w:instrText>
      </w: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fldChar w:fldCharType="separate"/>
      </w:r>
      <w:r>
        <w:rPr>
          <w:rFonts w:ascii="ArialMT" w:hAnsi="ArialMT"/>
          <w:b w:val="0"/>
          <w:color w:val="1155CC"/>
          <w:sz w:val="22"/>
          <w:szCs w:val="24"/>
          <w:u w:val="single" w:color="1155CC"/>
        </w:rPr>
        <w:t>http://www.cytoscape.org/troubleshooting.html</w:t>
      </w: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fldChar w:fldCharType="end"/>
      </w: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t xml:space="preserve">  </w:t>
      </w:r>
    </w:p>
    <w:p>
      <w:p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434343"/>
        </w:rPr>
      </w:pPr>
    </w:p>
    <w:p>
      <w:pPr>
        <w:spacing w:before="320" w:after="80"/>
        <w:rPr>
          <w:rFonts w:ascii="ArialMT" w:hAnsi="ArialMT"/>
          <w:b w:val="0"/>
          <w:color w:val="434343"/>
          <w:sz w:val="28"/>
          <w:szCs w:val="24"/>
          <w:u w:val="none" w:color="434343"/>
        </w:rPr>
      </w:pPr>
      <w:r>
        <w:rPr>
          <w:rFonts w:ascii="ArialMT" w:hAnsi="ArialMT"/>
          <w:b w:val="0"/>
          <w:color w:val="434343"/>
          <w:sz w:val="28"/>
          <w:szCs w:val="24"/>
          <w:u w:val="single" w:color="434343"/>
        </w:rPr>
        <w:t>For Lecture 2: Installing Python and Jupyter Notebook</w:t>
      </w:r>
    </w:p>
    <w:p>
      <w:p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434343"/>
        </w:rPr>
      </w:pPr>
    </w:p>
    <w:p>
      <w:p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434343"/>
        </w:rPr>
      </w:pPr>
      <w:r>
        <w:rPr>
          <w:rFonts w:ascii="ArialMT" w:hAnsi="ArialMT"/>
          <w:b w:val="0"/>
          <w:color w:val="auto"/>
          <w:sz w:val="22"/>
          <w:szCs w:val="24"/>
          <w:u w:val="none" w:color="434343"/>
        </w:rPr>
        <w:t>The second lecture covers some of the topics which require basic Python programming skills.  However, we assume you don’t have any real-world Python programming experience.  So you don’t have to worry too much about Python coding skills.</w:t>
      </w:r>
    </w:p>
    <w:p>
      <w:pPr>
        <w:spacing w:before="280" w:after="80"/>
        <w:rPr>
          <w:rFonts w:ascii="ArialMT" w:hAnsi="ArialMT"/>
          <w:b w:val="0"/>
          <w:color w:val="666666"/>
          <w:sz w:val="24"/>
          <w:szCs w:val="24"/>
          <w:u w:val="none" w:color="434343"/>
        </w:rPr>
      </w:pPr>
      <w:r>
        <w:rPr>
          <w:rFonts w:ascii="ArialMT" w:hAnsi="ArialMT"/>
          <w:b w:val="0"/>
          <w:color w:val="666666"/>
          <w:sz w:val="24"/>
          <w:szCs w:val="24"/>
          <w:u w:val="none" w:color="434343"/>
        </w:rPr>
        <w:t>Installing Python</w:t>
      </w:r>
    </w:p>
    <w:p>
      <w:pPr>
        <w:spacing w:before="240" w:after="80"/>
        <w:rPr>
          <w:rFonts w:ascii="ArialMT" w:hAnsi="ArialMT"/>
          <w:b w:val="0"/>
          <w:color w:val="666666"/>
          <w:sz w:val="22"/>
          <w:szCs w:val="24"/>
          <w:u w:val="none" w:color="666666"/>
        </w:rPr>
      </w:pPr>
      <w:r>
        <w:rPr>
          <w:rFonts w:ascii="ArialMT" w:hAnsi="ArialMT"/>
          <w:b/>
          <w:color w:val="666666"/>
          <w:sz w:val="22"/>
          <w:szCs w:val="24"/>
          <w:u w:val="single" w:color="666666"/>
        </w:rPr>
        <w:t>IMPORTANT</w:t>
      </w:r>
    </w:p>
    <w:p>
      <w:pPr>
        <w:numPr>
          <w:ilvl w:val="0"/>
          <w:numId w:val="3"/>
        </w:numPr>
        <w:spacing w:line="276" w:lineRule="auto"/>
        <w:rPr>
          <w:rFonts w:ascii="ArialMT" w:hAnsi="ArialMT"/>
          <w:b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color w:val="auto"/>
          <w:sz w:val="22"/>
          <w:szCs w:val="24"/>
          <w:u w:val="none" w:color="666666"/>
        </w:rPr>
        <w:t>●</w:t>
        <w:tab/>
      </w:r>
      <w:r>
        <w:rPr>
          <w:rFonts w:ascii="ArialMT" w:hAnsi="ArialMT"/>
          <w:b/>
          <w:color w:val="auto"/>
          <w:sz w:val="22"/>
          <w:szCs w:val="24"/>
          <w:u w:val="none" w:color="666666"/>
        </w:rPr>
        <w:t>Python community is still in the middle of transition from version 2 to 3.  In this lecture, we will use Python 3.5</w:t>
      </w:r>
    </w:p>
    <w:p>
      <w:pPr>
        <w:numPr>
          <w:ilvl w:val="0"/>
          <w:numId w:val="3"/>
        </w:numPr>
        <w:spacing w:line="276" w:lineRule="auto"/>
        <w:rPr>
          <w:rFonts w:ascii="ArialMT" w:hAnsi="ArialMT"/>
          <w:b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color w:val="auto"/>
          <w:sz w:val="22"/>
          <w:szCs w:val="24"/>
          <w:u w:val="none" w:color="666666"/>
        </w:rPr>
        <w:t>●</w:t>
        <w:tab/>
        <w:t xml:space="preserve">If you are familiar with Python and its toolchain/ecosystem, you can skip this section.  Just make sure you have all of the standard tools Anaconda installs by default, such as numpy/scipy, pandas, jupyter notebook, etc. </w:t>
      </w:r>
    </w:p>
    <w:p>
      <w:p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666666"/>
        </w:rPr>
      </w:pPr>
    </w:p>
    <w:p>
      <w:pPr>
        <w:spacing w:before="240" w:after="80"/>
        <w:rPr>
          <w:rFonts w:ascii="ArialMT" w:hAnsi="ArialMT"/>
          <w:b w:val="0"/>
          <w:color w:val="666666"/>
          <w:sz w:val="22"/>
          <w:szCs w:val="24"/>
          <w:u w:val="none" w:color="666666"/>
        </w:rPr>
      </w:pPr>
      <w:r>
        <w:rPr>
          <w:rFonts w:ascii="ArialMT" w:hAnsi="ArialMT"/>
          <w:b w:val="0"/>
          <w:color w:val="666666"/>
          <w:sz w:val="22"/>
          <w:szCs w:val="24"/>
          <w:u w:val="none" w:color="666666"/>
        </w:rPr>
        <w:t>Before Installing Packages...</w:t>
      </w:r>
    </w:p>
    <w:p>
      <w:p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color w:val="auto"/>
          <w:sz w:val="22"/>
          <w:szCs w:val="24"/>
          <w:u w:val="none" w:color="666666"/>
        </w:rPr>
        <w:t>Please watch this video before installing the following software packages.  This is a great introduction (first few sections are free):</w:t>
      </w:r>
    </w:p>
    <w:p>
      <w:pPr>
        <w:spacing w:line="276" w:lineRule="auto"/>
        <w:rPr>
          <w:rFonts w:ascii="ArialMT" w:hAnsi="ArialMT"/>
          <w:b w:val="0"/>
          <w:color w:val="auto"/>
          <w:sz w:val="22"/>
          <w:szCs w:val="24"/>
          <w:u w:val="none" w:color="666666"/>
        </w:rPr>
      </w:pPr>
    </w:p>
    <w:p>
      <w:pPr>
        <w:numPr>
          <w:ilvl w:val="0"/>
          <w:numId w:val="4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color w:val="auto"/>
          <w:sz w:val="22"/>
          <w:szCs w:val="24"/>
          <w:u w:val="none" w:color="666666"/>
        </w:rPr>
        <w:t>●</w:t>
        <w:tab/>
      </w:r>
      <w:r>
        <w:rPr>
          <w:rFonts w:ascii="ArialMT" w:hAnsi="ArialMT"/>
          <w:b w:val="0"/>
          <w:color w:val="auto"/>
          <w:sz w:val="22"/>
          <w:szCs w:val="24"/>
          <w:u w:val="none" w:color="666666"/>
        </w:rPr>
        <w:fldChar w:fldCharType="begin"/>
      </w:r>
      <w:r>
        <w:rPr>
          <w:rFonts w:ascii="ArialMT" w:hAnsi="ArialMT"/>
          <w:b w:val="0"/>
          <w:color w:val="auto"/>
          <w:sz w:val="22"/>
          <w:szCs w:val="24"/>
          <w:u w:val="none" w:color="666666"/>
        </w:rPr>
        <w:instrText>HYPERLINK "http://shop.oreilly.com/product/0636920044260.do"</w:instrText>
      </w:r>
      <w:r>
        <w:rPr>
          <w:rFonts w:ascii="ArialMT" w:hAnsi="ArialMT"/>
          <w:b w:val="0"/>
          <w:color w:val="auto"/>
          <w:sz w:val="22"/>
          <w:szCs w:val="24"/>
          <w:u w:val="none" w:color="666666"/>
        </w:rPr>
        <w:fldChar w:fldCharType="separate"/>
      </w:r>
      <w:r>
        <w:rPr>
          <w:rFonts w:ascii="ArialMT" w:hAnsi="ArialMT"/>
          <w:b w:val="0"/>
          <w:i/>
          <w:color w:val="1155CC"/>
          <w:sz w:val="22"/>
          <w:szCs w:val="24"/>
          <w:u w:val="single" w:color="1155CC"/>
        </w:rPr>
        <w:t>Jupyter Notebook for Data Science Teams: Notebook Extensions, SQL Magic, Widgets, and Team Sharing</w:t>
      </w:r>
      <w:r>
        <w:rPr>
          <w:rFonts w:ascii="ArialMT" w:hAnsi="ArialMT"/>
          <w:b w:val="0"/>
          <w:color w:val="auto"/>
          <w:sz w:val="22"/>
          <w:szCs w:val="24"/>
          <w:u w:val="none" w:color="666666"/>
        </w:rPr>
        <w:fldChar w:fldCharType="end"/>
      </w:r>
      <w:r>
        <w:rPr>
          <w:rFonts w:ascii="ArialMT" w:hAnsi="ArialMT"/>
          <w:b w:val="0"/>
          <w:i/>
          <w:color w:val="auto"/>
          <w:sz w:val="22"/>
          <w:szCs w:val="24"/>
          <w:u w:val="none" w:color="666666"/>
        </w:rPr>
        <w:t xml:space="preserve"> </w:t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By Jonathan Whitmore</w:t>
      </w:r>
    </w:p>
    <w:p>
      <w:pPr>
        <w:numPr>
          <w:ilvl w:val="1"/>
          <w:numId w:val="4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○</w:t>
        <w:tab/>
      </w:r>
      <w:r>
        <w:rPr>
          <w:rFonts w:ascii="ArialMT" w:hAnsi="ArialMT"/>
          <w:b/>
          <w:i/>
          <w:color w:val="auto"/>
          <w:sz w:val="22"/>
          <w:szCs w:val="24"/>
          <w:u w:val="none" w:color="666666"/>
        </w:rPr>
        <w:t xml:space="preserve">Installing The Jupyter Notebook And Setup </w:t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is the section you need to watch.  This video covers Anaconda and Jupyter Notebook installation.</w:t>
      </w:r>
    </w:p>
    <w:p>
      <w:p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</w:p>
    <w:p>
      <w:p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There are several good introductory videos.  I recommend to watch these videos if you want to learn some basic tools used in Python community.  (These are all commercial products, but first few chapters are free)</w:t>
      </w:r>
    </w:p>
    <w:p>
      <w:p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</w:p>
    <w:p>
      <w:pPr>
        <w:numPr>
          <w:ilvl w:val="0"/>
          <w:numId w:val="5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●</w:t>
        <w:tab/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fldChar w:fldCharType="begin"/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instrText>HYPERLINK "http://shop.oreilly.com/product/0636920047537.do"</w:instrText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fldChar w:fldCharType="separate"/>
      </w:r>
      <w:r>
        <w:rPr>
          <w:rFonts w:ascii="ArialMT" w:hAnsi="ArialMT"/>
          <w:b w:val="0"/>
          <w:i w:val="0"/>
          <w:color w:val="1155CC"/>
          <w:sz w:val="22"/>
          <w:szCs w:val="24"/>
          <w:u w:val="single" w:color="1155CC"/>
        </w:rPr>
        <w:t>Introduction to Pandas for Developers</w:t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fldChar w:fldCharType="end"/>
      </w:r>
    </w:p>
    <w:p>
      <w:pPr>
        <w:numPr>
          <w:ilvl w:val="0"/>
          <w:numId w:val="5"/>
        </w:numPr>
        <w:spacing w:line="276" w:lineRule="auto"/>
        <w:rPr>
          <w:rFonts w:ascii="ArialMT" w:hAnsi="ArialMT"/>
          <w:b w:val="0"/>
          <w:i w:val="0"/>
          <w:color w:val="666666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●</w:t>
        <w:tab/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fldChar w:fldCharType="begin"/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instrText>HYPERLINK "http://shop.oreilly.com/product/0636920045632.do"</w:instrText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fldChar w:fldCharType="separate"/>
      </w:r>
      <w:r>
        <w:rPr>
          <w:rFonts w:ascii="ArialMT" w:hAnsi="ArialMT"/>
          <w:b w:val="0"/>
          <w:i w:val="0"/>
          <w:color w:val="1155CC"/>
          <w:sz w:val="22"/>
          <w:szCs w:val="24"/>
          <w:u w:val="single" w:color="1155CC"/>
        </w:rPr>
        <w:t>Matplotlib for Developers</w:t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fldChar w:fldCharType="end"/>
      </w:r>
    </w:p>
    <w:p>
      <w:pPr>
        <w:spacing w:before="240" w:after="80"/>
        <w:rPr>
          <w:rFonts w:ascii="ArialMT" w:hAnsi="ArialMT"/>
          <w:b w:val="0"/>
          <w:i w:val="0"/>
          <w:color w:val="666666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666666"/>
          <w:sz w:val="22"/>
          <w:szCs w:val="24"/>
          <w:u w:val="none" w:color="666666"/>
        </w:rPr>
        <w:t xml:space="preserve">Step-by-Step Instruction </w:t>
      </w:r>
    </w:p>
    <w:p>
      <w:pPr>
        <w:numPr>
          <w:ilvl w:val="0"/>
          <w:numId w:val="6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1.</w:t>
        <w:tab/>
        <w:t>Download Anaconda Distribution</w:t>
      </w:r>
    </w:p>
    <w:p>
      <w:pPr>
        <w:numPr>
          <w:ilvl w:val="1"/>
          <w:numId w:val="6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a.</w:t>
        <w:tab/>
        <w:t>There are some versions of Python distributions. I strongly recommend to use Anaconda from Continuum Analytics because it has a lot of scientific computing libraries by default</w:t>
      </w:r>
    </w:p>
    <w:p>
      <w:pPr>
        <w:numPr>
          <w:ilvl w:val="2"/>
          <w:numId w:val="7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■</w:t>
        <w:tab/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fldChar w:fldCharType="begin"/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instrText>HYPERLINK "https://www.continuum.io/downloads"</w:instrText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fldChar w:fldCharType="separate"/>
      </w:r>
      <w:r>
        <w:rPr>
          <w:rFonts w:ascii="ArialMT" w:hAnsi="ArialMT"/>
          <w:b w:val="0"/>
          <w:i w:val="0"/>
          <w:color w:val="1155CC"/>
          <w:sz w:val="22"/>
          <w:szCs w:val="24"/>
          <w:u w:val="single" w:color="1155CC"/>
        </w:rPr>
        <w:t>Anaconda</w:t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fldChar w:fldCharType="end"/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 xml:space="preserve"> - Make sure to choose </w:t>
      </w:r>
      <w:r>
        <w:rPr>
          <w:rFonts w:ascii="ArialMT" w:hAnsi="ArialMT"/>
          <w:b/>
          <w:i w:val="0"/>
          <w:color w:val="auto"/>
          <w:sz w:val="22"/>
          <w:szCs w:val="24"/>
          <w:u w:val="single" w:color="666666"/>
        </w:rPr>
        <w:t>Python 3!</w:t>
      </w:r>
    </w:p>
    <w:p>
      <w:pPr>
        <w:numPr>
          <w:ilvl w:val="2"/>
          <w:numId w:val="7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■</w:t>
        <w:tab/>
        <w:t>Install Anaconda</w:t>
      </w:r>
    </w:p>
    <w:p>
      <w:pPr>
        <w:numPr>
          <w:ilvl w:val="1"/>
          <w:numId w:val="7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○</w:t>
        <w:tab/>
        <w:t>Double click the file and just follow instructions</w:t>
      </w:r>
    </w:p>
    <w:p>
      <w:pPr>
        <w:numPr>
          <w:ilvl w:val="0"/>
          <w:numId w:val="7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2.</w:t>
        <w:tab/>
        <w:t>Open terminal (Mac/Linux) or command prompt (Windows)</w:t>
      </w:r>
    </w:p>
    <w:p>
      <w:pPr>
        <w:numPr>
          <w:ilvl w:val="0"/>
          <w:numId w:val="7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3.</w:t>
        <w:tab/>
        <w:t>Test your installation</w:t>
      </w:r>
    </w:p>
    <w:p>
      <w:pPr>
        <w:numPr>
          <w:ilvl w:val="1"/>
          <w:numId w:val="7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○</w:t>
        <w:tab/>
        <w:t>Check python version:</w:t>
      </w:r>
    </w:p>
    <w:p>
      <w:pPr>
        <w:numPr>
          <w:ilvl w:val="2"/>
          <w:numId w:val="7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■</w:t>
        <w:tab/>
      </w:r>
      <w:r>
        <w:rPr>
          <w:rFonts w:ascii="CourierNewPSMT" w:hAnsi="CourierNewPSMT"/>
          <w:b w:val="0"/>
          <w:i w:val="0"/>
          <w:color w:val="auto"/>
          <w:sz w:val="22"/>
          <w:szCs w:val="24"/>
          <w:u w:val="none" w:color="666666"/>
        </w:rPr>
        <w:t>Windows: C:\WINDOWS\system32&gt;python --version</w:t>
        <w:br/>
        <w:t>Python 3.5.1 :: Anaconda 4.0.0 (64-bit)</w:t>
      </w:r>
    </w:p>
    <w:p>
      <w:pPr>
        <w:numPr>
          <w:ilvl w:val="2"/>
          <w:numId w:val="7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■</w:t>
        <w:tab/>
      </w:r>
      <w:r>
        <w:rPr>
          <w:rFonts w:ascii="CourierNewPSMT" w:hAnsi="CourierNewPSMT"/>
          <w:b w:val="0"/>
          <w:i w:val="0"/>
          <w:color w:val="auto"/>
          <w:sz w:val="22"/>
          <w:szCs w:val="24"/>
          <w:u w:val="none" w:color="666666"/>
        </w:rPr>
        <w:t>Mac: python --version</w:t>
        <w:br/>
        <w:t>Python 3.5.1 :: Anaconda 4.0.0 (x86_64)</w:t>
      </w:r>
    </w:p>
    <w:p>
      <w:pPr>
        <w:numPr>
          <w:ilvl w:val="0"/>
          <w:numId w:val="7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4.</w:t>
        <w:tab/>
        <w:t>Install py2cytoscape</w:t>
      </w:r>
    </w:p>
    <w:p>
      <w:pPr>
        <w:numPr>
          <w:ilvl w:val="1"/>
          <w:numId w:val="7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○</w:t>
        <w:tab/>
        <w:t xml:space="preserve">Type: </w:t>
      </w:r>
      <w:r>
        <w:rPr>
          <w:rFonts w:ascii="CourierNewPS-BoldMT" w:hAnsi="CourierNewPS-BoldMT"/>
          <w:b/>
          <w:i w:val="0"/>
          <w:color w:val="auto"/>
          <w:sz w:val="22"/>
          <w:szCs w:val="24"/>
          <w:u w:val="none" w:color="666666"/>
        </w:rPr>
        <w:t>pip install py2cytoscape</w:t>
      </w:r>
    </w:p>
    <w:p>
      <w:pPr>
        <w:numPr>
          <w:ilvl w:val="0"/>
          <w:numId w:val="7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5.</w:t>
        <w:tab/>
        <w:t>Download course material</w:t>
      </w:r>
    </w:p>
    <w:p>
      <w:pPr>
        <w:numPr>
          <w:ilvl w:val="1"/>
          <w:numId w:val="7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○</w:t>
        <w:tab/>
        <w:t>All of the course materials are in GitHub repository.  If you are familiar with git, you can fork &amp; clone this repo:</w:t>
      </w:r>
    </w:p>
    <w:p>
      <w:pPr>
        <w:numPr>
          <w:ilvl w:val="2"/>
          <w:numId w:val="7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■</w:t>
        <w:tab/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fldChar w:fldCharType="begin"/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instrText>HYPERLINK "https://github.com/idekerlab/tsri-lecture"</w:instrText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fldChar w:fldCharType="separate"/>
      </w:r>
      <w:r>
        <w:rPr>
          <w:rFonts w:ascii="ArialMT" w:hAnsi="ArialMT"/>
          <w:b w:val="0"/>
          <w:i w:val="0"/>
          <w:color w:val="1155CC"/>
          <w:sz w:val="22"/>
          <w:szCs w:val="24"/>
          <w:u w:val="single" w:color="1155CC"/>
        </w:rPr>
        <w:t>https://github.com/idekerlab/tsri-lecture</w:t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fldChar w:fldCharType="end"/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 xml:space="preserve"> </w:t>
      </w:r>
    </w:p>
    <w:p>
      <w:pPr>
        <w:numPr>
          <w:ilvl w:val="1"/>
          <w:numId w:val="7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○</w:t>
        <w:tab/>
        <w:t>If not, download the repository to your laptop:</w:t>
      </w:r>
    </w:p>
    <w:p>
      <w:pPr>
        <w:numPr>
          <w:ilvl w:val="2"/>
          <w:numId w:val="7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■</w:t>
        <w:tab/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fldChar w:fldCharType="begin"/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instrText>HYPERLINK "https://github.com/idekerlab/tsri-lecture/archive/master.zip"</w:instrText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fldChar w:fldCharType="separate"/>
      </w:r>
      <w:r>
        <w:rPr>
          <w:rFonts w:ascii="ArialMT" w:hAnsi="ArialMT"/>
          <w:b w:val="0"/>
          <w:i w:val="0"/>
          <w:color w:val="1155CC"/>
          <w:sz w:val="22"/>
          <w:szCs w:val="24"/>
          <w:u w:val="single" w:color="1155CC"/>
        </w:rPr>
        <w:t>https://github.com/idekerlab/tsri-lecture/archive/master.zip</w:t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fldChar w:fldCharType="end"/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 xml:space="preserve"> </w:t>
      </w:r>
    </w:p>
    <w:p>
      <w:pPr>
        <w:numPr>
          <w:ilvl w:val="2"/>
          <w:numId w:val="7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■</w:t>
        <w:tab/>
        <w:t>Unzip it</w:t>
      </w:r>
    </w:p>
    <w:p>
      <w:pPr>
        <w:numPr>
          <w:ilvl w:val="0"/>
          <w:numId w:val="7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6.</w:t>
        <w:tab/>
        <w:t>Start Jupyter Notebook</w:t>
      </w:r>
    </w:p>
    <w:p>
      <w:pPr>
        <w:numPr>
          <w:ilvl w:val="1"/>
          <w:numId w:val="7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○</w:t>
        <w:tab/>
      </w:r>
      <w:r>
        <w:rPr>
          <w:rFonts w:ascii="CourierNewPS-BoldMT" w:hAnsi="CourierNewPS-BoldMT"/>
          <w:b/>
          <w:i w:val="0"/>
          <w:color w:val="auto"/>
          <w:sz w:val="22"/>
          <w:szCs w:val="24"/>
          <w:u w:val="none" w:color="666666"/>
        </w:rPr>
        <w:t>cd</w:t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 xml:space="preserve"> to the course material directory</w:t>
      </w:r>
    </w:p>
    <w:p>
      <w:pPr>
        <w:numPr>
          <w:ilvl w:val="1"/>
          <w:numId w:val="7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○</w:t>
        <w:tab/>
        <w:t xml:space="preserve">Open terminal and type: </w:t>
      </w:r>
      <w:r>
        <w:rPr>
          <w:rFonts w:ascii="CourierNewPSMT" w:hAnsi="CourierNewPSMT"/>
          <w:b w:val="0"/>
          <w:i w:val="0"/>
          <w:color w:val="auto"/>
          <w:sz w:val="22"/>
          <w:szCs w:val="24"/>
          <w:u w:val="none" w:color="666666"/>
        </w:rPr>
        <w:t>jupyter notebook</w:t>
      </w:r>
    </w:p>
    <w:p>
      <w:pPr>
        <w:numPr>
          <w:ilvl w:val="1"/>
          <w:numId w:val="7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○</w:t>
        <w:tab/>
        <w:t>The command above will open a new browser window</w:t>
      </w:r>
    </w:p>
    <w:p>
      <w:p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</w:p>
    <w:p>
      <w:pPr>
        <w:spacing w:before="240" w:after="80"/>
        <w:rPr>
          <w:rFonts w:ascii="ArialMT" w:hAnsi="ArialMT"/>
          <w:b w:val="0"/>
          <w:i w:val="0"/>
          <w:color w:val="666666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666666"/>
          <w:sz w:val="22"/>
          <w:szCs w:val="24"/>
          <w:u w:val="none" w:color="666666"/>
        </w:rPr>
        <w:t>Optional Software Packages</w:t>
      </w:r>
    </w:p>
    <w:p>
      <w:p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These are optional, but I strongly recommend to install these useful tools:</w:t>
      </w:r>
    </w:p>
    <w:p>
      <w:p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</w:p>
    <w:p>
      <w:pPr>
        <w:numPr>
          <w:ilvl w:val="0"/>
          <w:numId w:val="8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●</w:t>
        <w:tab/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fldChar w:fldCharType="begin"/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instrText>HYPERLINK "https://chrome.google.com/webstore/detail/jsonview/chklaanhfefbnpoihckbnefhakgolnmc"</w:instrText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fldChar w:fldCharType="separate"/>
      </w:r>
      <w:r>
        <w:rPr>
          <w:rFonts w:ascii="ArialMT" w:hAnsi="ArialMT"/>
          <w:b w:val="0"/>
          <w:i w:val="0"/>
          <w:color w:val="1155CC"/>
          <w:sz w:val="22"/>
          <w:szCs w:val="24"/>
          <w:u w:val="single" w:color="1155CC"/>
        </w:rPr>
        <w:t>JSONView</w:t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fldChar w:fldCharType="end"/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 xml:space="preserve"> (Google Chrome Extension)</w:t>
      </w:r>
    </w:p>
    <w:p>
      <w:pPr>
        <w:numPr>
          <w:ilvl w:val="1"/>
          <w:numId w:val="8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○</w:t>
        <w:tab/>
        <w:t>Pretty-formatter for JSON</w:t>
      </w:r>
    </w:p>
    <w:p>
      <w:pPr>
        <w:numPr>
          <w:ilvl w:val="0"/>
          <w:numId w:val="8"/>
        </w:numPr>
        <w:spacing w:line="276" w:lineRule="auto"/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</w:pP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>●</w:t>
        <w:tab/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fldChar w:fldCharType="begin"/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instrText>HYPERLINK "https://stedolan.github.io/jq/"</w:instrText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fldChar w:fldCharType="separate"/>
      </w:r>
      <w:r>
        <w:rPr>
          <w:rFonts w:ascii="ArialMT" w:hAnsi="ArialMT"/>
          <w:b w:val="0"/>
          <w:i w:val="0"/>
          <w:color w:val="1155CC"/>
          <w:sz w:val="22"/>
          <w:szCs w:val="24"/>
          <w:u w:val="single" w:color="1155CC"/>
        </w:rPr>
        <w:t>jq</w:t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fldChar w:fldCharType="end"/>
      </w:r>
      <w:r>
        <w:rPr>
          <w:rFonts w:ascii="ArialMT" w:hAnsi="ArialMT"/>
          <w:b w:val="0"/>
          <w:i w:val="0"/>
          <w:color w:val="auto"/>
          <w:sz w:val="22"/>
          <w:szCs w:val="24"/>
          <w:u w:val="none" w:color="666666"/>
        </w:rPr>
        <w:t xml:space="preserve"> - JSON formatter for your terminal</w:t>
      </w:r>
    </w:p>
    <w:sectPr>
      <w:pgSz w:w="11900" w:h="16840"/>
      <w:pgMar w:top="1440" w:right="1440" w:bottom="1440" w:left="14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MT">
    <w:charset w:val="00"/>
    <w:family w:val="swiss"/>
    <w:pitch w:val="default"/>
  </w:font>
  <w:font w:name="CourierNewPSMT">
    <w:charset w:val="00"/>
    <w:family w:val="modern"/>
    <w:pitch w:val="default"/>
  </w:font>
  <w:font w:name="CourierNewPS-BoldMT">
    <w:charset w:val="00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6"/>
    <w:multiLevelType w:val="hybrid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7"/>
    <w:multiLevelType w:val="hybridMultilevel"/>
    <w:tmpl w:val="000000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</w:lvl>
    <w:lvl w:ilvl="2">
      <w:start w:val="1"/>
      <w:numFmt w:val="bullet"/>
      <w:lvlText w:val="•"/>
      <w:lvlJc w:val="left"/>
      <w:pPr>
        <w:ind w:left="2160" w:hanging="360"/>
      </w:pPr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doNotUseIndentAsNumberingTabStop/>
    <w:splitPgBreakAndParaMark/>
    <w:useAnsiKerningPairs/>
  </w:compat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MT" w:eastAsia="ArialMT" w:hAnsi="ArialMT" w:cs="ArialMT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圭一朗 大野</dc:creator>
  <cp:revision>0</cp:revision>
  <dcterms:created xsi:type="dcterms:W3CDTF">2016-05-06T10:25:14Z</dcterms:created>
  <dcterms:modified xsi:type="dcterms:W3CDTF">2016-05-06T10:25:14Z</dcterms:modified>
</cp:coreProperties>
</file>