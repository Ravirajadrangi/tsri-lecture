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5.7.0.0 -->
  <w:body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ArialMT" w:hAnsi="ArialMT"/>
          <w:b/>
          <w:color w:val="auto"/>
          <w:sz w:val="56"/>
          <w:szCs w:val="24"/>
        </w:rPr>
      </w:pPr>
      <w:r>
        <w:rPr>
          <w:rFonts w:ascii="ArialMT" w:hAnsi="ArialMT"/>
          <w:b/>
          <w:color w:val="auto"/>
          <w:sz w:val="56"/>
          <w:szCs w:val="24"/>
        </w:rPr>
        <w:t>TSRI Lecture: Applied Bioinformatics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ArialMT" w:hAnsi="ArialMT"/>
          <w:b/>
          <w:color w:val="auto"/>
          <w:sz w:val="36"/>
          <w:szCs w:val="24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ArialMT" w:hAnsi="ArialMT"/>
          <w:b/>
          <w:color w:val="auto"/>
          <w:sz w:val="36"/>
          <w:szCs w:val="24"/>
        </w:rPr>
      </w:pPr>
      <w:r>
        <w:rPr>
          <w:rFonts w:ascii="ArialMT" w:hAnsi="ArialMT"/>
          <w:b/>
          <w:color w:val="auto"/>
          <w:sz w:val="36"/>
          <w:szCs w:val="24"/>
        </w:rPr>
        <w:t>Introduction to Biological Network Analysis and Visualization</w:t>
      </w:r>
    </w:p>
    <w:p>
      <w:pPr>
        <w:spacing w:line="280" w:lineRule="atLeast"/>
        <w:rPr>
          <w:rFonts w:ascii="Times-Roman" w:hAnsi="Times-Roman"/>
          <w:b w:val="0"/>
          <w:color w:val="auto"/>
          <w:spacing w:val="0"/>
          <w:kern w:val="0"/>
          <w:sz w:val="24"/>
          <w:szCs w:val="24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ArialMT" w:hAnsi="ArialMT"/>
          <w:b w:val="0"/>
          <w:color w:val="auto"/>
          <w:spacing w:val="0"/>
          <w:kern w:val="0"/>
          <w:sz w:val="24"/>
          <w:szCs w:val="24"/>
          <w:u w:val="none" w:color="103CC0"/>
        </w:rPr>
      </w:pPr>
      <w:r>
        <w:rPr>
          <w:rFonts w:ascii="ArialMT" w:hAnsi="ArialMT"/>
          <w:b w:val="0"/>
          <w:color w:val="auto"/>
          <w:spacing w:val="0"/>
          <w:kern w:val="0"/>
          <w:sz w:val="24"/>
          <w:szCs w:val="24"/>
        </w:rPr>
        <w:t>Keiichiro Ono (</w:t>
      </w:r>
      <w:r>
        <w:rPr>
          <w:rFonts w:ascii="ArialMT" w:hAnsi="ArialMT"/>
          <w:b w:val="0"/>
          <w:color w:val="103CC0"/>
          <w:spacing w:val="0"/>
          <w:kern w:val="0"/>
          <w:sz w:val="24"/>
          <w:szCs w:val="24"/>
          <w:u w:val="single" w:color="103CC0"/>
        </w:rPr>
        <w:t>kono@ucsd.edu</w:t>
      </w:r>
      <w:r>
        <w:rPr>
          <w:rFonts w:ascii="ArialMT" w:hAnsi="ArialMT"/>
          <w:b w:val="0"/>
          <w:color w:val="auto"/>
          <w:spacing w:val="0"/>
          <w:kern w:val="0"/>
          <w:sz w:val="24"/>
          <w:szCs w:val="24"/>
          <w:u w:val="none" w:color="103CC0"/>
        </w:rPr>
        <w:t>)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-Roman" w:hAnsi="Times-Roman"/>
          <w:b w:val="0"/>
          <w:color w:val="auto"/>
          <w:spacing w:val="0"/>
          <w:kern w:val="0"/>
          <w:sz w:val="24"/>
          <w:szCs w:val="24"/>
          <w:u w:val="none" w:color="103CC0"/>
        </w:rPr>
      </w:pPr>
      <w:r>
        <w:rPr>
          <w:rFonts w:ascii="ArialMT" w:hAnsi="ArialMT"/>
          <w:b w:val="0"/>
          <w:color w:val="auto"/>
          <w:spacing w:val="0"/>
          <w:kern w:val="0"/>
          <w:sz w:val="24"/>
          <w:szCs w:val="24"/>
          <w:u w:val="none" w:color="103CC0"/>
        </w:rPr>
        <w:t>UCSD Department of Medicine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-Roman" w:hAnsi="Times-Roman"/>
          <w:b w:val="0"/>
          <w:color w:val="auto"/>
          <w:spacing w:val="0"/>
          <w:kern w:val="0"/>
          <w:sz w:val="24"/>
          <w:szCs w:val="24"/>
          <w:u w:val="none" w:color="103CC0"/>
        </w:rPr>
      </w:pPr>
      <w:r>
        <w:rPr>
          <w:rFonts w:ascii="ArialMT" w:hAnsi="ArialMT"/>
          <w:b w:val="0"/>
          <w:color w:val="auto"/>
          <w:spacing w:val="0"/>
          <w:kern w:val="0"/>
          <w:sz w:val="24"/>
          <w:szCs w:val="24"/>
          <w:u w:val="none" w:color="103CC0"/>
        </w:rPr>
        <w:t>The Cytoscape Consortium</w:t>
      </w:r>
      <w:r>
        <w:rPr>
          <w:rFonts w:ascii="Times-Roman" w:hAnsi="Times-Roman"/>
          <w:b w:val="0"/>
          <w:color w:val="auto"/>
          <w:spacing w:val="0"/>
          <w:kern w:val="0"/>
          <w:sz w:val="24"/>
          <w:szCs w:val="24"/>
          <w:u w:val="none" w:color="103CC0"/>
        </w:rPr>
        <w:t xml:space="preserve"> / </w:t>
      </w:r>
      <w:r>
        <w:rPr>
          <w:rFonts w:ascii="ArialMT" w:hAnsi="ArialMT"/>
          <w:b w:val="0"/>
          <w:color w:val="auto"/>
          <w:spacing w:val="0"/>
          <w:kern w:val="0"/>
          <w:sz w:val="24"/>
          <w:szCs w:val="24"/>
          <w:u w:val="none" w:color="103CC0"/>
        </w:rPr>
        <w:t>Trey Ideker Lab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-Roman" w:hAnsi="Times-Roman"/>
          <w:b w:val="0"/>
          <w:color w:val="auto"/>
          <w:spacing w:val="0"/>
          <w:kern w:val="0"/>
          <w:sz w:val="24"/>
          <w:szCs w:val="24"/>
          <w:u w:val="none" w:color="103CC0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ArialMT" w:hAnsi="ArialMT"/>
          <w:b/>
          <w:color w:val="auto"/>
          <w:spacing w:val="0"/>
          <w:kern w:val="0"/>
          <w:sz w:val="24"/>
          <w:szCs w:val="24"/>
          <w:u w:val="none" w:color="103CC0"/>
        </w:rPr>
      </w:pPr>
      <w:r>
        <w:rPr>
          <w:rFonts w:ascii="ArialMT" w:hAnsi="ArialMT"/>
          <w:b/>
          <w:color w:val="auto"/>
          <w:spacing w:val="0"/>
          <w:kern w:val="0"/>
          <w:sz w:val="24"/>
          <w:szCs w:val="24"/>
          <w:u w:val="none" w:color="103CC0"/>
        </w:rPr>
        <w:t>Lecture 1: 5/10/2016 (Tu)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ArialMT" w:hAnsi="ArialMT"/>
          <w:b/>
          <w:color w:val="auto"/>
          <w:spacing w:val="0"/>
          <w:kern w:val="0"/>
          <w:sz w:val="24"/>
          <w:szCs w:val="24"/>
          <w:u w:val="none" w:color="103CC0"/>
        </w:rPr>
      </w:pPr>
      <w:r>
        <w:rPr>
          <w:rFonts w:ascii="ArialMT" w:hAnsi="ArialMT"/>
          <w:b/>
          <w:color w:val="auto"/>
          <w:spacing w:val="0"/>
          <w:kern w:val="0"/>
          <w:sz w:val="24"/>
          <w:szCs w:val="24"/>
          <w:u w:val="none" w:color="103CC0"/>
        </w:rPr>
        <w:t>Lecture 2: 5/12/2016 (Th)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ArialMT" w:hAnsi="ArialMT"/>
          <w:b/>
          <w:color w:val="auto"/>
          <w:spacing w:val="0"/>
          <w:kern w:val="0"/>
          <w:sz w:val="24"/>
          <w:szCs w:val="24"/>
          <w:u w:val="none" w:color="103CC0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ArialMT" w:hAnsi="ArialMT"/>
          <w:b/>
          <w:color w:val="auto"/>
          <w:spacing w:val="0"/>
          <w:kern w:val="1"/>
          <w:sz w:val="24"/>
          <w:szCs w:val="24"/>
          <w:u w:val="none" w:color="103CC0"/>
        </w:rPr>
      </w:pPr>
      <w:r>
        <w:rPr>
          <w:rFonts w:ascii="ArialMT" w:hAnsi="ArialMT"/>
          <w:b/>
          <w:color w:val="auto"/>
          <w:spacing w:val="0"/>
          <w:kern w:val="1"/>
          <w:sz w:val="24"/>
          <w:szCs w:val="24"/>
          <w:u w:val="none" w:color="103CC0"/>
        </w:rPr>
        <w:t>GitHub Repository for the Course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ArialMT" w:hAnsi="ArialMT"/>
          <w:b/>
          <w:color w:val="auto"/>
          <w:spacing w:val="0"/>
          <w:kern w:val="1"/>
          <w:sz w:val="36"/>
          <w:szCs w:val="24"/>
          <w:u w:val="none" w:color="103CC0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ArialMT" w:hAnsi="ArialMT"/>
          <w:b/>
          <w:color w:val="auto"/>
          <w:spacing w:val="0"/>
          <w:kern w:val="1"/>
          <w:sz w:val="36"/>
          <w:szCs w:val="24"/>
          <w:u w:val="none" w:color="103CC0"/>
        </w:rPr>
      </w:pPr>
      <w:r>
        <w:rPr>
          <w:rFonts w:ascii="ArialMT" w:hAnsi="ArialMT"/>
          <w:b/>
          <w:color w:val="auto"/>
          <w:spacing w:val="0"/>
          <w:kern w:val="1"/>
          <w:sz w:val="36"/>
          <w:szCs w:val="24"/>
          <w:u w:val="none" w:color="103CC0"/>
        </w:rPr>
        <w:fldChar w:fldCharType="begin"/>
      </w:r>
      <w:r>
        <w:rPr>
          <w:rFonts w:ascii="ArialMT" w:hAnsi="ArialMT"/>
          <w:b/>
          <w:color w:val="auto"/>
          <w:spacing w:val="0"/>
          <w:kern w:val="1"/>
          <w:sz w:val="36"/>
          <w:szCs w:val="24"/>
          <w:u w:val="none" w:color="103CC0"/>
        </w:rPr>
        <w:instrText>HYPERLINK "https://github.com/idekerlab/tsri-lecture"</w:instrText>
      </w:r>
      <w:r>
        <w:rPr>
          <w:rFonts w:ascii="ArialMT" w:hAnsi="ArialMT"/>
          <w:b/>
          <w:color w:val="auto"/>
          <w:spacing w:val="0"/>
          <w:kern w:val="1"/>
          <w:sz w:val="36"/>
          <w:szCs w:val="24"/>
          <w:u w:val="none" w:color="103CC0"/>
        </w:rPr>
        <w:fldChar w:fldCharType="separate"/>
      </w:r>
      <w:r>
        <w:rPr>
          <w:rFonts w:ascii="ArialMT" w:hAnsi="ArialMT"/>
          <w:b/>
          <w:color w:val="auto"/>
          <w:spacing w:val="0"/>
          <w:kern w:val="1"/>
          <w:sz w:val="36"/>
          <w:szCs w:val="24"/>
          <w:u w:val="none" w:color="103CC0"/>
        </w:rPr>
        <w:t>https://github.com/idekerlab/tsri-lecture</w:t>
      </w:r>
      <w:r>
        <w:rPr>
          <w:rFonts w:ascii="ArialMT" w:hAnsi="ArialMT"/>
          <w:b/>
          <w:color w:val="auto"/>
          <w:spacing w:val="0"/>
          <w:kern w:val="1"/>
          <w:sz w:val="36"/>
          <w:szCs w:val="24"/>
          <w:u w:val="none" w:color="103CC0"/>
        </w:rPr>
        <w:fldChar w:fldCharType="end"/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ArialMT" w:hAnsi="ArialMT"/>
          <w:b/>
          <w:color w:val="auto"/>
          <w:spacing w:val="0"/>
          <w:kern w:val="1"/>
          <w:sz w:val="36"/>
          <w:szCs w:val="24"/>
          <w:u w:val="none" w:color="103CC0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ArialMT" w:hAnsi="ArialMT"/>
          <w:b/>
          <w:color w:val="auto"/>
          <w:spacing w:val="0"/>
          <w:kern w:val="1"/>
          <w:sz w:val="24"/>
          <w:szCs w:val="24"/>
          <w:u w:val="none" w:color="103CC0"/>
        </w:rPr>
      </w:pPr>
      <w:r>
        <w:rPr>
          <w:rFonts w:ascii="ArialMT" w:hAnsi="ArialMT"/>
          <w:b/>
          <w:color w:val="auto"/>
          <w:spacing w:val="0"/>
          <w:kern w:val="1"/>
          <w:sz w:val="24"/>
          <w:szCs w:val="24"/>
          <w:u w:val="none" w:color="103CC0"/>
        </w:rPr>
        <w:t>All course materials and data will be available here.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ArialMT" w:hAnsi="ArialMT"/>
          <w:b/>
          <w:color w:val="auto"/>
          <w:spacing w:val="0"/>
          <w:kern w:val="0"/>
          <w:sz w:val="24"/>
          <w:szCs w:val="24"/>
          <w:u w:val="none" w:color="103CC0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ArialMT" w:hAnsi="ArialMT"/>
          <w:b/>
          <w:color w:val="auto"/>
          <w:spacing w:val="0"/>
          <w:kern w:val="0"/>
          <w:sz w:val="24"/>
          <w:szCs w:val="24"/>
          <w:u w:val="none" w:color="103CC0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ArialMT" w:hAnsi="ArialMT"/>
          <w:b w:val="0"/>
          <w:color w:val="auto"/>
          <w:spacing w:val="0"/>
          <w:kern w:val="0"/>
          <w:sz w:val="24"/>
          <w:szCs w:val="24"/>
          <w:u w:val="none" w:color="103CC0"/>
        </w:rPr>
      </w:pPr>
      <w:r>
        <w:rPr>
          <w:rFonts w:ascii="ArialMT" w:hAnsi="ArialMT"/>
          <w:b/>
          <w:color w:val="auto"/>
          <w:spacing w:val="0"/>
          <w:kern w:val="1"/>
          <w:sz w:val="36"/>
          <w:szCs w:val="24"/>
          <w:u w:val="none" w:color="103CC0"/>
        </w:rPr>
        <w:t>Course Objective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ArialMT" w:hAnsi="ArialMT"/>
          <w:b w:val="0"/>
          <w:color w:val="auto"/>
          <w:spacing w:val="0"/>
          <w:kern w:val="0"/>
          <w:sz w:val="24"/>
          <w:szCs w:val="24"/>
          <w:u w:val="none" w:color="103CC0"/>
        </w:rPr>
      </w:pPr>
      <w:r>
        <w:rPr>
          <w:rFonts w:ascii="ArialMT" w:hAnsi="ArialMT"/>
          <w:b w:val="0"/>
          <w:color w:val="auto"/>
          <w:spacing w:val="0"/>
          <w:kern w:val="0"/>
          <w:sz w:val="24"/>
          <w:szCs w:val="24"/>
          <w:u w:val="none" w:color="103CC0"/>
        </w:rPr>
        <w:t>Understanding basic techniques of biological network analysis and visualization, in a reproducible way.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ArialMT" w:hAnsi="ArialMT"/>
          <w:b w:val="0"/>
          <w:color w:val="auto"/>
          <w:spacing w:val="0"/>
          <w:kern w:val="0"/>
          <w:sz w:val="24"/>
          <w:szCs w:val="24"/>
          <w:u w:val="none" w:color="103CC0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ArialMT" w:hAnsi="ArialMT"/>
          <w:b w:val="0"/>
          <w:color w:val="auto"/>
          <w:spacing w:val="0"/>
          <w:kern w:val="0"/>
          <w:sz w:val="24"/>
          <w:szCs w:val="24"/>
          <w:u w:val="single" w:color="103CC0"/>
        </w:rPr>
      </w:pPr>
      <w:r>
        <w:rPr>
          <w:rFonts w:ascii="ArialMT" w:hAnsi="ArialMT"/>
          <w:b w:val="0"/>
          <w:color w:val="auto"/>
          <w:spacing w:val="0"/>
          <w:kern w:val="0"/>
          <w:sz w:val="24"/>
          <w:szCs w:val="24"/>
          <w:u w:val="single" w:color="103CC0"/>
        </w:rPr>
        <w:t>Note: There will be some hands-on exercises in the class.  Please bring your laptop to the class.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ArialMT" w:hAnsi="ArialMT"/>
          <w:b/>
          <w:color w:val="auto"/>
          <w:spacing w:val="0"/>
          <w:kern w:val="1"/>
          <w:sz w:val="36"/>
          <w:szCs w:val="24"/>
          <w:u w:val="none" w:color="103CC0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ArialMT" w:hAnsi="ArialMT"/>
          <w:b/>
          <w:color w:val="auto"/>
          <w:spacing w:val="0"/>
          <w:kern w:val="1"/>
          <w:sz w:val="36"/>
          <w:szCs w:val="24"/>
          <w:u w:val="none" w:color="103CC0"/>
        </w:rPr>
      </w:pPr>
      <w:r>
        <w:rPr>
          <w:rFonts w:ascii="ArialMT" w:hAnsi="ArialMT"/>
          <w:b/>
          <w:color w:val="auto"/>
          <w:spacing w:val="0"/>
          <w:kern w:val="1"/>
          <w:sz w:val="36"/>
          <w:szCs w:val="24"/>
          <w:u w:val="none" w:color="103CC0"/>
        </w:rPr>
        <w:t>Core Topics</w:t>
      </w:r>
    </w:p>
    <w:p>
      <w:pPr>
        <w:numPr>
          <w:ilvl w:val="0"/>
          <w:numId w:val="1"/>
        </w:numPr>
        <w:tabs>
          <w:tab w:val="left" w:pos="22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hanging="500"/>
        <w:rPr>
          <w:rFonts w:ascii="ArialMT" w:hAnsi="ArialMT"/>
          <w:b w:val="0"/>
          <w:color w:val="auto"/>
          <w:spacing w:val="0"/>
          <w:kern w:val="0"/>
          <w:sz w:val="24"/>
          <w:szCs w:val="24"/>
          <w:u w:val="none" w:color="103CC0"/>
        </w:rPr>
      </w:pPr>
      <w:r>
        <w:rPr>
          <w:rFonts w:ascii="ArialMT" w:hAnsi="ArialMT"/>
          <w:b w:val="0"/>
          <w:color w:val="auto"/>
          <w:spacing w:val="0"/>
          <w:kern w:val="0"/>
          <w:sz w:val="24"/>
          <w:szCs w:val="24"/>
          <w:u w:val="none" w:color="103CC0"/>
        </w:rPr>
        <w:t>Basic concepts of biological network analysis and visualization</w:t>
      </w:r>
    </w:p>
    <w:p>
      <w:pPr>
        <w:numPr>
          <w:ilvl w:val="0"/>
          <w:numId w:val="1"/>
        </w:numPr>
        <w:tabs>
          <w:tab w:val="left" w:pos="22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hanging="500"/>
        <w:rPr>
          <w:rFonts w:ascii="ArialMT" w:hAnsi="ArialMT"/>
          <w:b w:val="0"/>
          <w:color w:val="auto"/>
          <w:spacing w:val="0"/>
          <w:kern w:val="0"/>
          <w:sz w:val="24"/>
          <w:szCs w:val="24"/>
          <w:u w:val="none" w:color="103CC0"/>
        </w:rPr>
      </w:pPr>
      <w:r>
        <w:rPr>
          <w:rFonts w:ascii="ArialMT" w:hAnsi="ArialMT"/>
          <w:b w:val="0"/>
          <w:color w:val="auto"/>
          <w:spacing w:val="0"/>
          <w:kern w:val="0"/>
          <w:sz w:val="24"/>
          <w:szCs w:val="24"/>
          <w:u w:val="none" w:color="103CC0"/>
        </w:rPr>
        <w:t>Cytoscape basics</w:t>
      </w:r>
    </w:p>
    <w:p>
      <w:pPr>
        <w:numPr>
          <w:ilvl w:val="0"/>
          <w:numId w:val="1"/>
        </w:numPr>
        <w:tabs>
          <w:tab w:val="left" w:pos="22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hanging="500"/>
        <w:rPr>
          <w:rFonts w:ascii="ArialMT" w:hAnsi="ArialMT"/>
          <w:b w:val="0"/>
          <w:color w:val="auto"/>
          <w:spacing w:val="0"/>
          <w:kern w:val="0"/>
          <w:sz w:val="24"/>
          <w:szCs w:val="24"/>
          <w:u w:val="none" w:color="103CC0"/>
        </w:rPr>
      </w:pPr>
      <w:r>
        <w:rPr>
          <w:rFonts w:ascii="ArialMT" w:hAnsi="ArialMT"/>
          <w:b w:val="0"/>
          <w:color w:val="auto"/>
          <w:spacing w:val="0"/>
          <w:kern w:val="0"/>
          <w:sz w:val="24"/>
          <w:szCs w:val="24"/>
          <w:u w:val="none" w:color="103CC0"/>
        </w:rPr>
        <w:t>Reproducible analysis and visualization with cyREST</w:t>
        <w:br/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ArialMT" w:hAnsi="ArialMT"/>
          <w:b w:val="0"/>
          <w:color w:val="auto"/>
          <w:spacing w:val="0"/>
          <w:kern w:val="0"/>
          <w:sz w:val="24"/>
          <w:szCs w:val="24"/>
          <w:u w:val="none" w:color="103CC0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-Roman" w:hAnsi="Times-Roman"/>
          <w:b/>
          <w:color w:val="auto"/>
          <w:spacing w:val="0"/>
          <w:kern w:val="1"/>
          <w:sz w:val="36"/>
          <w:szCs w:val="24"/>
          <w:u w:val="none" w:color="103CC0"/>
        </w:rPr>
      </w:pPr>
      <w:r>
        <w:rPr>
          <w:rFonts w:ascii="ArialMT" w:hAnsi="ArialMT"/>
          <w:b/>
          <w:color w:val="auto"/>
          <w:spacing w:val="0"/>
          <w:kern w:val="1"/>
          <w:sz w:val="36"/>
          <w:szCs w:val="24"/>
          <w:u w:val="none" w:color="103CC0"/>
        </w:rPr>
        <w:t>Course Structure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ArialMT" w:hAnsi="ArialMT"/>
          <w:b/>
          <w:color w:val="auto"/>
          <w:spacing w:val="0"/>
          <w:kern w:val="1"/>
          <w:sz w:val="24"/>
          <w:szCs w:val="24"/>
          <w:u w:val="none" w:color="103CC0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ArialMT" w:hAnsi="ArialMT"/>
          <w:b/>
          <w:color w:val="auto"/>
          <w:spacing w:val="0"/>
          <w:kern w:val="1"/>
          <w:sz w:val="24"/>
          <w:szCs w:val="24"/>
          <w:u w:val="none" w:color="103CC0"/>
        </w:rPr>
      </w:pPr>
      <w:r>
        <w:rPr>
          <w:rFonts w:ascii="ArialMT" w:hAnsi="ArialMT"/>
          <w:b/>
          <w:color w:val="auto"/>
          <w:spacing w:val="0"/>
          <w:kern w:val="1"/>
          <w:sz w:val="24"/>
          <w:szCs w:val="24"/>
          <w:u w:val="none" w:color="103CC0"/>
        </w:rPr>
        <w:t>Prerequisites: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-Roman" w:hAnsi="Times-Roman"/>
          <w:b/>
          <w:color w:val="auto"/>
          <w:spacing w:val="0"/>
          <w:kern w:val="1"/>
          <w:sz w:val="24"/>
          <w:szCs w:val="24"/>
          <w:u w:val="none" w:color="103CC0"/>
        </w:rPr>
      </w:pPr>
    </w:p>
    <w:p>
      <w:pPr>
        <w:numPr>
          <w:ilvl w:val="0"/>
          <w:numId w:val="2"/>
        </w:numPr>
        <w:tabs>
          <w:tab w:val="left" w:pos="22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hanging="500"/>
        <w:rPr>
          <w:rFonts w:ascii="ArialMT" w:hAnsi="ArialMT"/>
          <w:b w:val="0"/>
          <w:color w:val="auto"/>
          <w:spacing w:val="0"/>
          <w:kern w:val="0"/>
          <w:sz w:val="24"/>
          <w:szCs w:val="24"/>
          <w:u w:val="none" w:color="103CC0"/>
        </w:rPr>
      </w:pPr>
      <w:r>
        <w:rPr>
          <w:rFonts w:ascii="ArialMT" w:hAnsi="ArialMT"/>
          <w:b w:val="0"/>
          <w:color w:val="auto"/>
          <w:spacing w:val="0"/>
          <w:kern w:val="0"/>
          <w:sz w:val="24"/>
          <w:szCs w:val="24"/>
          <w:u w:val="none" w:color="103CC0"/>
        </w:rPr>
        <w:t>Basic programming skills (conditional statements, loops, functions, etc.)</w:t>
      </w:r>
    </w:p>
    <w:p>
      <w:pPr>
        <w:numPr>
          <w:ilvl w:val="0"/>
          <w:numId w:val="2"/>
        </w:numPr>
        <w:tabs>
          <w:tab w:val="left" w:pos="22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hanging="500"/>
        <w:rPr>
          <w:rFonts w:ascii="ArialMT" w:hAnsi="ArialMT"/>
          <w:b w:val="0"/>
          <w:color w:val="auto"/>
          <w:spacing w:val="0"/>
          <w:kern w:val="0"/>
          <w:sz w:val="24"/>
          <w:szCs w:val="24"/>
          <w:u w:val="none" w:color="103CC0"/>
        </w:rPr>
      </w:pPr>
      <w:r>
        <w:rPr>
          <w:rFonts w:ascii="ArialMT" w:hAnsi="ArialMT"/>
          <w:b w:val="0"/>
          <w:color w:val="auto"/>
          <w:spacing w:val="0"/>
          <w:kern w:val="0"/>
          <w:sz w:val="24"/>
          <w:szCs w:val="24"/>
          <w:u w:val="none" w:color="103CC0"/>
        </w:rPr>
        <w:t>Knowledge of Python (optional)</w:t>
      </w:r>
    </w:p>
    <w:p>
      <w:pPr>
        <w:numPr>
          <w:ilvl w:val="0"/>
          <w:numId w:val="2"/>
        </w:numPr>
        <w:tabs>
          <w:tab w:val="left" w:pos="22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hanging="500"/>
        <w:rPr>
          <w:rFonts w:ascii="ArialMT" w:hAnsi="ArialMT"/>
          <w:b w:val="0"/>
          <w:color w:val="auto"/>
          <w:spacing w:val="0"/>
          <w:kern w:val="0"/>
          <w:sz w:val="24"/>
          <w:szCs w:val="24"/>
          <w:u w:val="none" w:color="103CC0"/>
        </w:rPr>
      </w:pPr>
      <w:r>
        <w:rPr>
          <w:rFonts w:ascii="ArialMT" w:hAnsi="ArialMT"/>
          <w:b w:val="0"/>
          <w:color w:val="auto"/>
          <w:spacing w:val="0"/>
          <w:kern w:val="0"/>
          <w:sz w:val="24"/>
          <w:szCs w:val="24"/>
          <w:u w:val="none" w:color="103CC0"/>
        </w:rPr>
        <w:t>Familiarity with Jupyter Notebook</w:t>
        <w:br/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ArialMT" w:hAnsi="ArialMT"/>
          <w:b/>
          <w:color w:val="auto"/>
          <w:spacing w:val="0"/>
          <w:kern w:val="1"/>
          <w:sz w:val="24"/>
          <w:szCs w:val="24"/>
          <w:u w:val="none" w:color="103CC0"/>
        </w:rPr>
      </w:pPr>
      <w:r>
        <w:rPr>
          <w:rFonts w:ascii="ArialMT" w:hAnsi="ArialMT"/>
          <w:b/>
          <w:color w:val="auto"/>
          <w:spacing w:val="0"/>
          <w:kern w:val="1"/>
          <w:sz w:val="24"/>
          <w:szCs w:val="24"/>
          <w:u w:val="none" w:color="103CC0"/>
        </w:rPr>
        <w:t>Tools to be covered in the course:</w:t>
      </w:r>
    </w:p>
    <w:p>
      <w:pPr>
        <w:numPr>
          <w:ilvl w:val="0"/>
          <w:numId w:val="3"/>
        </w:numPr>
        <w:tabs>
          <w:tab w:val="left" w:pos="22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hanging="500"/>
        <w:rPr>
          <w:rFonts w:ascii="ArialMT" w:hAnsi="ArialMT"/>
          <w:b w:val="0"/>
          <w:color w:val="auto"/>
          <w:spacing w:val="0"/>
          <w:kern w:val="0"/>
          <w:sz w:val="24"/>
          <w:szCs w:val="24"/>
          <w:u w:val="none" w:color="103CC0"/>
        </w:rPr>
      </w:pPr>
      <w:r>
        <w:rPr>
          <w:rFonts w:ascii="ArialMT" w:hAnsi="ArialMT"/>
          <w:b w:val="0"/>
          <w:color w:val="auto"/>
          <w:spacing w:val="0"/>
          <w:kern w:val="0"/>
          <w:sz w:val="24"/>
          <w:szCs w:val="24"/>
          <w:u w:val="none" w:color="103CC0"/>
        </w:rPr>
        <w:t>Cytoscape</w:t>
      </w:r>
    </w:p>
    <w:p>
      <w:pPr>
        <w:numPr>
          <w:ilvl w:val="0"/>
          <w:numId w:val="3"/>
        </w:numPr>
        <w:tabs>
          <w:tab w:val="left" w:pos="22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hanging="500"/>
        <w:rPr>
          <w:rFonts w:ascii="ArialMT" w:hAnsi="ArialMT"/>
          <w:b w:val="0"/>
          <w:color w:val="auto"/>
          <w:spacing w:val="0"/>
          <w:kern w:val="0"/>
          <w:sz w:val="24"/>
          <w:szCs w:val="24"/>
          <w:u w:val="none" w:color="103CC0"/>
        </w:rPr>
      </w:pPr>
      <w:r>
        <w:rPr>
          <w:rFonts w:ascii="ArialMT" w:hAnsi="ArialMT"/>
          <w:b w:val="0"/>
          <w:color w:val="auto"/>
          <w:spacing w:val="0"/>
          <w:kern w:val="0"/>
          <w:sz w:val="24"/>
          <w:szCs w:val="24"/>
          <w:u w:val="none" w:color="103CC0"/>
        </w:rPr>
        <w:t>CyREST</w:t>
      </w:r>
    </w:p>
    <w:p>
      <w:pPr>
        <w:numPr>
          <w:ilvl w:val="0"/>
          <w:numId w:val="3"/>
        </w:numPr>
        <w:tabs>
          <w:tab w:val="left" w:pos="22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hanging="500"/>
        <w:rPr>
          <w:rFonts w:ascii="ArialMT" w:hAnsi="ArialMT"/>
          <w:b w:val="0"/>
          <w:color w:val="auto"/>
          <w:spacing w:val="0"/>
          <w:kern w:val="0"/>
          <w:sz w:val="24"/>
          <w:szCs w:val="24"/>
          <w:u w:val="none" w:color="103CC0"/>
        </w:rPr>
      </w:pPr>
      <w:r>
        <w:rPr>
          <w:rFonts w:ascii="ArialMT" w:hAnsi="ArialMT"/>
          <w:b w:val="0"/>
          <w:color w:val="auto"/>
          <w:spacing w:val="0"/>
          <w:kern w:val="0"/>
          <w:sz w:val="24"/>
          <w:szCs w:val="24"/>
          <w:u w:val="none" w:color="103CC0"/>
        </w:rPr>
        <w:t>Py2cytoscape</w:t>
      </w:r>
    </w:p>
    <w:p>
      <w:pPr>
        <w:numPr>
          <w:ilvl w:val="0"/>
          <w:numId w:val="3"/>
        </w:numPr>
        <w:tabs>
          <w:tab w:val="left" w:pos="22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hanging="500"/>
        <w:rPr>
          <w:rFonts w:ascii="ArialMT" w:hAnsi="ArialMT"/>
          <w:b w:val="0"/>
          <w:color w:val="auto"/>
          <w:spacing w:val="0"/>
          <w:kern w:val="0"/>
          <w:sz w:val="24"/>
          <w:szCs w:val="24"/>
          <w:u w:val="none" w:color="103CC0"/>
        </w:rPr>
      </w:pPr>
      <w:r>
        <w:rPr>
          <w:rFonts w:ascii="ArialMT" w:hAnsi="ArialMT"/>
          <w:b w:val="0"/>
          <w:color w:val="auto"/>
          <w:spacing w:val="0"/>
          <w:kern w:val="0"/>
          <w:sz w:val="24"/>
          <w:szCs w:val="24"/>
          <w:u w:val="none" w:color="103CC0"/>
        </w:rPr>
        <w:t>NetworkX (optional) - for some statistical analysis</w:t>
        <w:br/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-Roman" w:hAnsi="Times-Roman"/>
          <w:b/>
          <w:color w:val="auto"/>
          <w:spacing w:val="0"/>
          <w:kern w:val="1"/>
          <w:sz w:val="24"/>
          <w:szCs w:val="24"/>
          <w:u w:val="none" w:color="103CC0"/>
        </w:rPr>
      </w:pPr>
      <w:r>
        <w:rPr>
          <w:rFonts w:ascii="ArialMT" w:hAnsi="ArialMT"/>
          <w:b/>
          <w:color w:val="auto"/>
          <w:spacing w:val="0"/>
          <w:kern w:val="1"/>
          <w:sz w:val="24"/>
          <w:szCs w:val="24"/>
          <w:u w:val="none" w:color="103CC0"/>
        </w:rPr>
        <w:t>System Requirements</w:t>
      </w:r>
    </w:p>
    <w:p>
      <w:pPr>
        <w:numPr>
          <w:ilvl w:val="0"/>
          <w:numId w:val="4"/>
        </w:numPr>
        <w:tabs>
          <w:tab w:val="left" w:pos="22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hanging="500"/>
        <w:rPr>
          <w:rFonts w:ascii="ArialMT" w:hAnsi="ArialMT"/>
          <w:b w:val="0"/>
          <w:color w:val="auto"/>
          <w:spacing w:val="0"/>
          <w:kern w:val="0"/>
          <w:sz w:val="24"/>
          <w:szCs w:val="24"/>
          <w:u w:val="none" w:color="103CC0"/>
        </w:rPr>
      </w:pPr>
      <w:r>
        <w:rPr>
          <w:rFonts w:ascii="ArialMT" w:hAnsi="ArialMT"/>
          <w:b w:val="0"/>
          <w:color w:val="auto"/>
          <w:spacing w:val="0"/>
          <w:kern w:val="0"/>
          <w:sz w:val="24"/>
          <w:szCs w:val="24"/>
          <w:u w:val="none" w:color="103CC0"/>
        </w:rPr>
        <w:t>Windows/Mac/Linux laptop</w:t>
      </w:r>
    </w:p>
    <w:p>
      <w:pPr>
        <w:numPr>
          <w:ilvl w:val="1"/>
          <w:numId w:val="4"/>
        </w:numPr>
        <w:tabs>
          <w:tab w:val="left" w:pos="940"/>
          <w:tab w:val="left" w:pos="144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hanging="500"/>
        <w:rPr>
          <w:rFonts w:ascii="ArialMT" w:hAnsi="ArialMT"/>
          <w:b w:val="0"/>
          <w:color w:val="auto"/>
          <w:spacing w:val="0"/>
          <w:kern w:val="0"/>
          <w:sz w:val="24"/>
          <w:szCs w:val="24"/>
          <w:u w:val="none" w:color="103CC0"/>
        </w:rPr>
      </w:pPr>
      <w:r>
        <w:rPr>
          <w:rFonts w:ascii="ArialMT" w:hAnsi="ArialMT"/>
          <w:b w:val="0"/>
          <w:color w:val="auto"/>
          <w:spacing w:val="0"/>
          <w:kern w:val="0"/>
          <w:sz w:val="24"/>
          <w:szCs w:val="24"/>
          <w:u w:val="none" w:color="103CC0"/>
        </w:rPr>
        <w:t>Preferably, the latest versions</w:t>
      </w:r>
    </w:p>
    <w:p>
      <w:pPr>
        <w:numPr>
          <w:ilvl w:val="0"/>
          <w:numId w:val="4"/>
        </w:numPr>
        <w:tabs>
          <w:tab w:val="left" w:pos="22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hanging="500"/>
        <w:rPr>
          <w:rFonts w:ascii="ArialMT" w:hAnsi="ArialMT"/>
          <w:b w:val="0"/>
          <w:color w:val="auto"/>
          <w:spacing w:val="0"/>
          <w:kern w:val="0"/>
          <w:sz w:val="24"/>
          <w:szCs w:val="24"/>
          <w:u w:val="none" w:color="103CC0"/>
        </w:rPr>
      </w:pPr>
      <w:r>
        <w:rPr>
          <w:rFonts w:ascii="ArialMT" w:hAnsi="ArialMT"/>
          <w:b w:val="0"/>
          <w:color w:val="103CC0"/>
          <w:spacing w:val="0"/>
          <w:kern w:val="1"/>
          <w:sz w:val="24"/>
          <w:szCs w:val="24"/>
          <w:u w:val="none" w:color="103CC0"/>
        </w:rPr>
        <w:fldChar w:fldCharType="begin"/>
      </w:r>
      <w:r>
        <w:rPr>
          <w:rFonts w:ascii="ArialMT" w:hAnsi="ArialMT"/>
          <w:b w:val="0"/>
          <w:color w:val="103CC0"/>
          <w:spacing w:val="0"/>
          <w:kern w:val="1"/>
          <w:sz w:val="24"/>
          <w:szCs w:val="24"/>
          <w:u w:val="none" w:color="103CC0"/>
        </w:rPr>
        <w:instrText>HYPERLINK "http://www.oracle.com/technetwork/java/javase/downloads/jdk8-downloads-2133151.html"</w:instrText>
      </w:r>
      <w:r>
        <w:rPr>
          <w:rFonts w:ascii="ArialMT" w:hAnsi="ArialMT"/>
          <w:b w:val="0"/>
          <w:color w:val="103CC0"/>
          <w:spacing w:val="0"/>
          <w:kern w:val="1"/>
          <w:sz w:val="24"/>
          <w:szCs w:val="24"/>
          <w:u w:val="none" w:color="103CC0"/>
        </w:rPr>
        <w:fldChar w:fldCharType="separate"/>
      </w:r>
      <w:r>
        <w:rPr>
          <w:rFonts w:ascii="ArialMT" w:hAnsi="ArialMT"/>
          <w:b w:val="0"/>
          <w:color w:val="103CC0"/>
          <w:spacing w:val="0"/>
          <w:kern w:val="0"/>
          <w:sz w:val="24"/>
          <w:szCs w:val="24"/>
          <w:u w:val="single" w:color="103CC0"/>
        </w:rPr>
        <w:t xml:space="preserve">Java 8 </w:t>
      </w:r>
      <w:r>
        <w:rPr>
          <w:rFonts w:ascii="ArialMT" w:hAnsi="ArialMT"/>
          <w:b w:val="0"/>
          <w:color w:val="103CC0"/>
          <w:spacing w:val="0"/>
          <w:kern w:val="1"/>
          <w:sz w:val="24"/>
          <w:szCs w:val="24"/>
          <w:u w:val="none" w:color="103CC0"/>
        </w:rPr>
        <w:fldChar w:fldCharType="end"/>
      </w:r>
    </w:p>
    <w:p>
      <w:pPr>
        <w:numPr>
          <w:ilvl w:val="0"/>
          <w:numId w:val="4"/>
        </w:numPr>
        <w:tabs>
          <w:tab w:val="left" w:pos="22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hanging="500"/>
        <w:rPr>
          <w:rFonts w:ascii="ArialMT" w:hAnsi="ArialMT"/>
          <w:b w:val="0"/>
          <w:color w:val="auto"/>
          <w:spacing w:val="0"/>
          <w:kern w:val="0"/>
          <w:sz w:val="24"/>
          <w:szCs w:val="24"/>
          <w:u w:val="none" w:color="103CC0"/>
        </w:rPr>
      </w:pPr>
      <w:r>
        <w:rPr>
          <w:rFonts w:ascii="ArialMT" w:hAnsi="ArialMT"/>
          <w:b w:val="0"/>
          <w:color w:val="auto"/>
          <w:spacing w:val="0"/>
          <w:kern w:val="0"/>
          <w:sz w:val="24"/>
          <w:szCs w:val="24"/>
          <w:u w:val="none" w:color="103CC0"/>
        </w:rPr>
        <w:t>Cytoscape v3.4 (Pre-release version)</w:t>
      </w:r>
    </w:p>
    <w:p>
      <w:pPr>
        <w:numPr>
          <w:ilvl w:val="0"/>
          <w:numId w:val="4"/>
        </w:numPr>
        <w:tabs>
          <w:tab w:val="left" w:pos="22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hanging="500"/>
        <w:rPr>
          <w:rFonts w:ascii="ArialMT" w:hAnsi="ArialMT"/>
          <w:b w:val="0"/>
          <w:color w:val="auto"/>
          <w:spacing w:val="0"/>
          <w:kern w:val="0"/>
          <w:sz w:val="24"/>
          <w:szCs w:val="24"/>
          <w:u w:val="none" w:color="103CC0"/>
        </w:rPr>
      </w:pPr>
      <w:r>
        <w:rPr>
          <w:rFonts w:ascii="ArialMT" w:hAnsi="ArialMT"/>
          <w:b w:val="0"/>
          <w:color w:val="auto"/>
          <w:spacing w:val="0"/>
          <w:kern w:val="0"/>
          <w:sz w:val="24"/>
          <w:szCs w:val="24"/>
          <w:u w:val="none" w:color="103CC0"/>
        </w:rPr>
        <w:t xml:space="preserve">Python 3.5 - </w:t>
      </w:r>
      <w:r>
        <w:rPr>
          <w:rFonts w:ascii="ArialMT" w:hAnsi="ArialMT"/>
          <w:b w:val="0"/>
          <w:color w:val="auto"/>
          <w:spacing w:val="0"/>
          <w:kern w:val="0"/>
          <w:sz w:val="24"/>
          <w:szCs w:val="24"/>
          <w:u w:val="none" w:color="103CC0"/>
        </w:rPr>
        <w:fldChar w:fldCharType="begin"/>
      </w:r>
      <w:r>
        <w:rPr>
          <w:rFonts w:ascii="ArialMT" w:hAnsi="ArialMT"/>
          <w:b w:val="0"/>
          <w:color w:val="auto"/>
          <w:spacing w:val="0"/>
          <w:kern w:val="0"/>
          <w:sz w:val="24"/>
          <w:szCs w:val="24"/>
          <w:u w:val="none" w:color="103CC0"/>
        </w:rPr>
        <w:instrText>HYPERLINK "https://www.continuum.io/why-anaconda"</w:instrText>
      </w:r>
      <w:r>
        <w:rPr>
          <w:rFonts w:ascii="ArialMT" w:hAnsi="ArialMT"/>
          <w:b w:val="0"/>
          <w:color w:val="auto"/>
          <w:spacing w:val="0"/>
          <w:kern w:val="0"/>
          <w:sz w:val="24"/>
          <w:szCs w:val="24"/>
          <w:u w:val="none" w:color="103CC0"/>
        </w:rPr>
        <w:fldChar w:fldCharType="separate"/>
      </w:r>
      <w:r>
        <w:rPr>
          <w:rFonts w:ascii="ArialMT" w:hAnsi="ArialMT"/>
          <w:b w:val="0"/>
          <w:color w:val="103CC0"/>
          <w:spacing w:val="0"/>
          <w:kern w:val="0"/>
          <w:sz w:val="24"/>
          <w:szCs w:val="24"/>
          <w:u w:val="single" w:color="103CC0"/>
        </w:rPr>
        <w:t>Anaconda</w:t>
      </w:r>
      <w:r>
        <w:rPr>
          <w:rFonts w:ascii="ArialMT" w:hAnsi="ArialMT"/>
          <w:b w:val="0"/>
          <w:color w:val="auto"/>
          <w:spacing w:val="0"/>
          <w:kern w:val="0"/>
          <w:sz w:val="24"/>
          <w:szCs w:val="24"/>
          <w:u w:val="none" w:color="103CC0"/>
        </w:rPr>
        <w:fldChar w:fldCharType="end"/>
      </w:r>
      <w:r>
        <w:rPr>
          <w:rFonts w:ascii="ArialMT" w:hAnsi="ArialMT"/>
          <w:b w:val="0"/>
          <w:color w:val="auto"/>
          <w:spacing w:val="0"/>
          <w:kern w:val="0"/>
          <w:sz w:val="24"/>
          <w:szCs w:val="24"/>
          <w:u w:val="none" w:color="103CC0"/>
        </w:rPr>
        <w:t xml:space="preserve"> distribution</w:t>
      </w:r>
    </w:p>
    <w:p>
      <w:pPr>
        <w:numPr>
          <w:ilvl w:val="0"/>
          <w:numId w:val="4"/>
        </w:numPr>
        <w:tabs>
          <w:tab w:val="left" w:pos="22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hanging="500"/>
        <w:rPr>
          <w:rFonts w:ascii="ArialMT" w:hAnsi="ArialMT"/>
          <w:b w:val="0"/>
          <w:i w:val="0"/>
          <w:color w:val="auto"/>
          <w:spacing w:val="0"/>
          <w:kern w:val="0"/>
          <w:sz w:val="24"/>
          <w:szCs w:val="24"/>
          <w:u w:val="none" w:color="103CC0"/>
        </w:rPr>
      </w:pPr>
      <w:r>
        <w:rPr>
          <w:rFonts w:ascii="ArialMT" w:hAnsi="ArialMT"/>
          <w:b w:val="0"/>
          <w:color w:val="auto"/>
          <w:spacing w:val="0"/>
          <w:kern w:val="0"/>
          <w:sz w:val="24"/>
          <w:szCs w:val="24"/>
          <w:u w:val="none" w:color="103CC0"/>
        </w:rPr>
        <w:t xml:space="preserve">The following should be installed from </w:t>
      </w:r>
      <w:r>
        <w:rPr>
          <w:rFonts w:ascii="ArialMT" w:hAnsi="ArialMT"/>
          <w:b/>
          <w:i/>
          <w:color w:val="auto"/>
          <w:spacing w:val="0"/>
          <w:kern w:val="0"/>
          <w:sz w:val="24"/>
          <w:szCs w:val="24"/>
          <w:u w:val="none" w:color="103CC0"/>
        </w:rPr>
        <w:t xml:space="preserve">conda </w:t>
      </w:r>
      <w:r>
        <w:rPr>
          <w:rFonts w:ascii="ArialMT" w:hAnsi="ArialMT"/>
          <w:b w:val="0"/>
          <w:i w:val="0"/>
          <w:color w:val="auto"/>
          <w:spacing w:val="0"/>
          <w:kern w:val="0"/>
          <w:sz w:val="24"/>
          <w:szCs w:val="24"/>
          <w:u w:val="none" w:color="103CC0"/>
        </w:rPr>
        <w:t>command</w:t>
      </w:r>
    </w:p>
    <w:p>
      <w:pPr>
        <w:numPr>
          <w:ilvl w:val="1"/>
          <w:numId w:val="4"/>
        </w:numPr>
        <w:tabs>
          <w:tab w:val="left" w:pos="940"/>
          <w:tab w:val="left" w:pos="144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hanging="500"/>
        <w:rPr>
          <w:rFonts w:ascii="ArialMT" w:hAnsi="ArialMT"/>
          <w:b w:val="0"/>
          <w:i w:val="0"/>
          <w:color w:val="auto"/>
          <w:spacing w:val="0"/>
          <w:kern w:val="0"/>
          <w:sz w:val="24"/>
          <w:szCs w:val="24"/>
          <w:u w:val="none" w:color="103CC0"/>
        </w:rPr>
      </w:pPr>
      <w:r>
        <w:rPr>
          <w:rFonts w:ascii="ArialMT" w:hAnsi="ArialMT"/>
          <w:b w:val="0"/>
          <w:i w:val="0"/>
          <w:color w:val="auto"/>
          <w:spacing w:val="0"/>
          <w:kern w:val="0"/>
          <w:sz w:val="24"/>
          <w:szCs w:val="24"/>
          <w:u w:val="none" w:color="103CC0"/>
        </w:rPr>
        <w:t>scipy/numpy</w:t>
      </w:r>
    </w:p>
    <w:p>
      <w:pPr>
        <w:numPr>
          <w:ilvl w:val="1"/>
          <w:numId w:val="4"/>
        </w:numPr>
        <w:tabs>
          <w:tab w:val="left" w:pos="940"/>
          <w:tab w:val="left" w:pos="144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hanging="500"/>
        <w:rPr>
          <w:rFonts w:ascii="ArialMT" w:hAnsi="ArialMT"/>
          <w:b w:val="0"/>
          <w:i w:val="0"/>
          <w:color w:val="auto"/>
          <w:spacing w:val="0"/>
          <w:kern w:val="0"/>
          <w:sz w:val="24"/>
          <w:szCs w:val="24"/>
          <w:u w:val="none" w:color="103CC0"/>
        </w:rPr>
      </w:pPr>
      <w:r>
        <w:rPr>
          <w:rFonts w:ascii="ArialMT" w:hAnsi="ArialMT"/>
          <w:b w:val="0"/>
          <w:i w:val="0"/>
          <w:color w:val="auto"/>
          <w:spacing w:val="0"/>
          <w:kern w:val="0"/>
          <w:sz w:val="24"/>
          <w:szCs w:val="24"/>
          <w:u w:val="none" w:color="103CC0"/>
        </w:rPr>
        <w:t>Jupyter Notebook</w:t>
      </w:r>
    </w:p>
    <w:p>
      <w:pPr>
        <w:numPr>
          <w:ilvl w:val="1"/>
          <w:numId w:val="4"/>
        </w:numPr>
        <w:tabs>
          <w:tab w:val="left" w:pos="940"/>
          <w:tab w:val="left" w:pos="144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hanging="500"/>
        <w:rPr>
          <w:rFonts w:ascii="ArialMT" w:hAnsi="ArialMT"/>
          <w:b w:val="0"/>
          <w:i w:val="0"/>
          <w:color w:val="auto"/>
          <w:spacing w:val="0"/>
          <w:kern w:val="0"/>
          <w:sz w:val="24"/>
          <w:szCs w:val="24"/>
          <w:u w:val="none" w:color="103CC0"/>
        </w:rPr>
      </w:pPr>
      <w:r>
        <w:rPr>
          <w:rFonts w:ascii="ArialMT" w:hAnsi="ArialMT"/>
          <w:b w:val="0"/>
          <w:i w:val="0"/>
          <w:color w:val="auto"/>
          <w:spacing w:val="0"/>
          <w:kern w:val="0"/>
          <w:sz w:val="24"/>
          <w:szCs w:val="24"/>
          <w:u w:val="none" w:color="103CC0"/>
        </w:rPr>
        <w:t>Pandas</w:t>
      </w:r>
    </w:p>
    <w:p>
      <w:pPr>
        <w:numPr>
          <w:ilvl w:val="1"/>
          <w:numId w:val="4"/>
        </w:numPr>
        <w:tabs>
          <w:tab w:val="left" w:pos="940"/>
          <w:tab w:val="left" w:pos="144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hanging="500"/>
        <w:rPr>
          <w:rFonts w:ascii="ArialMT" w:hAnsi="ArialMT"/>
          <w:b w:val="0"/>
          <w:i w:val="0"/>
          <w:color w:val="auto"/>
          <w:spacing w:val="0"/>
          <w:kern w:val="0"/>
          <w:sz w:val="24"/>
          <w:szCs w:val="24"/>
          <w:u w:val="none" w:color="103CC0"/>
        </w:rPr>
      </w:pPr>
      <w:r>
        <w:rPr>
          <w:rFonts w:ascii="ArialMT" w:hAnsi="ArialMT"/>
          <w:b w:val="0"/>
          <w:i w:val="0"/>
          <w:color w:val="auto"/>
          <w:spacing w:val="0"/>
          <w:kern w:val="0"/>
          <w:sz w:val="24"/>
          <w:szCs w:val="24"/>
          <w:u w:val="none" w:color="103CC0"/>
        </w:rPr>
        <w:t>NetworkX</w:t>
      </w:r>
    </w:p>
    <w:p>
      <w:pPr>
        <w:numPr>
          <w:ilvl w:val="1"/>
          <w:numId w:val="4"/>
        </w:numPr>
        <w:tabs>
          <w:tab w:val="left" w:pos="940"/>
          <w:tab w:val="left" w:pos="144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hanging="500"/>
        <w:rPr>
          <w:rFonts w:ascii="ArialMT" w:hAnsi="ArialMT"/>
          <w:b w:val="0"/>
          <w:i w:val="0"/>
          <w:color w:val="auto"/>
          <w:spacing w:val="0"/>
          <w:kern w:val="0"/>
          <w:sz w:val="24"/>
          <w:szCs w:val="24"/>
          <w:u w:val="none" w:color="103CC0"/>
        </w:rPr>
      </w:pPr>
      <w:r>
        <w:rPr>
          <w:rFonts w:ascii="ArialMT" w:hAnsi="ArialMT"/>
          <w:b w:val="0"/>
          <w:i w:val="0"/>
          <w:color w:val="auto"/>
          <w:spacing w:val="0"/>
          <w:kern w:val="0"/>
          <w:sz w:val="24"/>
          <w:szCs w:val="24"/>
          <w:u w:val="none" w:color="103CC0"/>
        </w:rPr>
        <w:t>py2cytoscape (available via pip command)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ArialMT" w:hAnsi="ArialMT"/>
          <w:b w:val="0"/>
          <w:i w:val="0"/>
          <w:color w:val="auto"/>
          <w:spacing w:val="0"/>
          <w:kern w:val="0"/>
          <w:sz w:val="42"/>
          <w:szCs w:val="24"/>
          <w:u w:val="none" w:color="103CC0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ArialMT" w:hAnsi="ArialMT"/>
          <w:b/>
          <w:i w:val="0"/>
          <w:color w:val="auto"/>
          <w:spacing w:val="0"/>
          <w:kern w:val="1"/>
          <w:sz w:val="36"/>
          <w:szCs w:val="24"/>
          <w:u w:val="none" w:color="103CC0"/>
        </w:rPr>
      </w:pPr>
      <w:r>
        <w:rPr>
          <w:rFonts w:ascii="ArialMT" w:hAnsi="ArialMT"/>
          <w:b/>
          <w:i w:val="0"/>
          <w:color w:val="auto"/>
          <w:spacing w:val="0"/>
          <w:kern w:val="1"/>
          <w:sz w:val="36"/>
          <w:szCs w:val="24"/>
          <w:u w:val="none" w:color="103CC0"/>
        </w:rPr>
        <w:t>Outline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-Roman" w:hAnsi="Times-Roman"/>
          <w:b/>
          <w:i w:val="0"/>
          <w:color w:val="auto"/>
          <w:spacing w:val="0"/>
          <w:kern w:val="1"/>
          <w:sz w:val="36"/>
          <w:szCs w:val="24"/>
          <w:u w:val="none" w:color="103CC0"/>
        </w:rPr>
      </w:pPr>
    </w:p>
    <w:p>
      <w:pPr>
        <w:spacing w:after="106" w:line="440" w:lineRule="atLeast"/>
        <w:rPr>
          <w:rFonts w:ascii="ArialMT" w:hAnsi="ArialMT"/>
          <w:b w:val="0"/>
          <w:i w:val="0"/>
          <w:color w:val="535353"/>
          <w:spacing w:val="0"/>
          <w:kern w:val="0"/>
          <w:sz w:val="32"/>
          <w:szCs w:val="24"/>
          <w:u w:val="single" w:color="535353"/>
        </w:rPr>
      </w:pPr>
      <w:r>
        <w:rPr>
          <w:rFonts w:ascii="ArialMT" w:hAnsi="ArialMT"/>
          <w:b w:val="0"/>
          <w:i w:val="0"/>
          <w:color w:val="535353"/>
          <w:spacing w:val="0"/>
          <w:kern w:val="0"/>
          <w:sz w:val="32"/>
          <w:szCs w:val="24"/>
          <w:u w:val="single" w:color="535353"/>
        </w:rPr>
        <w:t>Day 1: Introduction to Network Analysis and Visualization</w:t>
      </w:r>
    </w:p>
    <w:p>
      <w:pPr>
        <w:spacing w:after="106" w:line="440" w:lineRule="atLeast"/>
        <w:rPr>
          <w:rFonts w:ascii="Times-Roman" w:hAnsi="Times-Roman"/>
          <w:b/>
          <w:i w:val="0"/>
          <w:color w:val="auto"/>
          <w:spacing w:val="0"/>
          <w:kern w:val="0"/>
          <w:sz w:val="24"/>
          <w:szCs w:val="24"/>
          <w:u w:val="none" w:color="535353"/>
        </w:rPr>
      </w:pPr>
    </w:p>
    <w:p>
      <w:pPr>
        <w:numPr>
          <w:ilvl w:val="0"/>
          <w:numId w:val="5"/>
        </w:numPr>
        <w:tabs>
          <w:tab w:val="left" w:pos="22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hanging="500"/>
        <w:rPr>
          <w:rFonts w:ascii="ArialMT" w:hAnsi="ArialMT"/>
          <w:b w:val="0"/>
          <w:i w:val="0"/>
          <w:color w:val="auto"/>
          <w:spacing w:val="0"/>
          <w:kern w:val="0"/>
          <w:sz w:val="24"/>
          <w:szCs w:val="24"/>
          <w:u w:val="none" w:color="535353"/>
        </w:rPr>
      </w:pPr>
      <w:r>
        <w:rPr>
          <w:rFonts w:ascii="ArialMT" w:hAnsi="ArialMT"/>
          <w:b w:val="0"/>
          <w:i w:val="0"/>
          <w:color w:val="auto"/>
          <w:spacing w:val="0"/>
          <w:kern w:val="0"/>
          <w:sz w:val="24"/>
          <w:szCs w:val="24"/>
          <w:u w:val="none" w:color="535353"/>
        </w:rPr>
        <w:t>What is biological network / pathway?</w:t>
      </w:r>
    </w:p>
    <w:p>
      <w:pPr>
        <w:numPr>
          <w:ilvl w:val="1"/>
          <w:numId w:val="5"/>
        </w:numPr>
        <w:tabs>
          <w:tab w:val="left" w:pos="940"/>
          <w:tab w:val="left" w:pos="144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hanging="500"/>
        <w:rPr>
          <w:rFonts w:ascii="ArialMT" w:hAnsi="ArialMT"/>
          <w:b w:val="0"/>
          <w:i w:val="0"/>
          <w:color w:val="auto"/>
          <w:spacing w:val="0"/>
          <w:kern w:val="0"/>
          <w:sz w:val="24"/>
          <w:szCs w:val="24"/>
          <w:u w:val="none" w:color="535353"/>
        </w:rPr>
      </w:pPr>
      <w:r>
        <w:rPr>
          <w:rFonts w:ascii="ArialMT" w:hAnsi="ArialMT"/>
          <w:b w:val="0"/>
          <w:i w:val="0"/>
          <w:color w:val="auto"/>
          <w:spacing w:val="0"/>
          <w:kern w:val="0"/>
          <w:sz w:val="24"/>
          <w:szCs w:val="24"/>
          <w:u w:val="none" w:color="535353"/>
        </w:rPr>
        <w:t>Benefits of network visualization</w:t>
      </w:r>
    </w:p>
    <w:p>
      <w:pPr>
        <w:numPr>
          <w:ilvl w:val="0"/>
          <w:numId w:val="5"/>
        </w:numPr>
        <w:tabs>
          <w:tab w:val="left" w:pos="22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hanging="500"/>
        <w:rPr>
          <w:rFonts w:ascii="ArialMT" w:hAnsi="ArialMT"/>
          <w:b w:val="0"/>
          <w:i w:val="0"/>
          <w:color w:val="auto"/>
          <w:spacing w:val="0"/>
          <w:kern w:val="0"/>
          <w:sz w:val="24"/>
          <w:szCs w:val="24"/>
          <w:u w:val="none" w:color="535353"/>
        </w:rPr>
      </w:pPr>
      <w:r>
        <w:rPr>
          <w:rFonts w:ascii="ArialMT" w:hAnsi="ArialMT"/>
          <w:b w:val="0"/>
          <w:i w:val="0"/>
          <w:color w:val="auto"/>
          <w:spacing w:val="0"/>
          <w:kern w:val="0"/>
          <w:sz w:val="24"/>
          <w:szCs w:val="24"/>
          <w:u w:val="none" w:color="535353"/>
        </w:rPr>
        <w:t>Introduction to Cytoscape</w:t>
      </w:r>
    </w:p>
    <w:p>
      <w:pPr>
        <w:numPr>
          <w:ilvl w:val="1"/>
          <w:numId w:val="5"/>
        </w:numPr>
        <w:tabs>
          <w:tab w:val="left" w:pos="940"/>
          <w:tab w:val="left" w:pos="144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hanging="500"/>
        <w:rPr>
          <w:rFonts w:ascii="ArialMT" w:hAnsi="ArialMT"/>
          <w:b w:val="0"/>
          <w:i w:val="0"/>
          <w:color w:val="auto"/>
          <w:spacing w:val="0"/>
          <w:kern w:val="0"/>
          <w:sz w:val="24"/>
          <w:szCs w:val="24"/>
          <w:u w:val="none" w:color="535353"/>
        </w:rPr>
      </w:pPr>
      <w:r>
        <w:rPr>
          <w:rFonts w:ascii="ArialMT" w:hAnsi="ArialMT"/>
          <w:b w:val="0"/>
          <w:i w:val="0"/>
          <w:color w:val="auto"/>
          <w:spacing w:val="0"/>
          <w:kern w:val="0"/>
          <w:sz w:val="24"/>
          <w:szCs w:val="24"/>
          <w:u w:val="none" w:color="535353"/>
        </w:rPr>
        <w:t>Network data formats</w:t>
      </w:r>
    </w:p>
    <w:p>
      <w:pPr>
        <w:numPr>
          <w:ilvl w:val="1"/>
          <w:numId w:val="5"/>
        </w:numPr>
        <w:tabs>
          <w:tab w:val="left" w:pos="940"/>
          <w:tab w:val="left" w:pos="144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hanging="500"/>
        <w:rPr>
          <w:rFonts w:ascii="ArialMT" w:hAnsi="ArialMT"/>
          <w:b w:val="0"/>
          <w:i w:val="0"/>
          <w:color w:val="auto"/>
          <w:spacing w:val="0"/>
          <w:kern w:val="0"/>
          <w:sz w:val="24"/>
          <w:szCs w:val="24"/>
          <w:u w:val="none" w:color="535353"/>
        </w:rPr>
      </w:pPr>
      <w:r>
        <w:rPr>
          <w:rFonts w:ascii="ArialMT" w:hAnsi="ArialMT"/>
          <w:b w:val="0"/>
          <w:i w:val="0"/>
          <w:color w:val="auto"/>
          <w:spacing w:val="0"/>
          <w:kern w:val="0"/>
          <w:sz w:val="24"/>
          <w:szCs w:val="24"/>
          <w:u w:val="none" w:color="535353"/>
        </w:rPr>
        <w:t>Table data</w:t>
      </w:r>
    </w:p>
    <w:p>
      <w:pPr>
        <w:numPr>
          <w:ilvl w:val="1"/>
          <w:numId w:val="5"/>
        </w:numPr>
        <w:tabs>
          <w:tab w:val="left" w:pos="940"/>
          <w:tab w:val="left" w:pos="144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hanging="500"/>
        <w:rPr>
          <w:rFonts w:ascii="ArialMT" w:hAnsi="ArialMT"/>
          <w:b w:val="0"/>
          <w:i w:val="0"/>
          <w:color w:val="auto"/>
          <w:spacing w:val="0"/>
          <w:kern w:val="0"/>
          <w:sz w:val="24"/>
          <w:szCs w:val="24"/>
          <w:u w:val="none" w:color="535353"/>
        </w:rPr>
      </w:pPr>
      <w:r>
        <w:rPr>
          <w:rFonts w:ascii="ArialMT" w:hAnsi="ArialMT"/>
          <w:b w:val="0"/>
          <w:i w:val="0"/>
          <w:color w:val="auto"/>
          <w:spacing w:val="0"/>
          <w:kern w:val="0"/>
          <w:sz w:val="24"/>
          <w:szCs w:val="24"/>
          <w:u w:val="none" w:color="535353"/>
        </w:rPr>
        <w:t>Visual Styles</w:t>
      </w:r>
    </w:p>
    <w:p>
      <w:pPr>
        <w:numPr>
          <w:ilvl w:val="1"/>
          <w:numId w:val="5"/>
        </w:numPr>
        <w:tabs>
          <w:tab w:val="left" w:pos="940"/>
          <w:tab w:val="left" w:pos="144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hanging="500"/>
        <w:rPr>
          <w:rFonts w:ascii="ArialMT" w:hAnsi="ArialMT"/>
          <w:b w:val="0"/>
          <w:i w:val="0"/>
          <w:color w:val="auto"/>
          <w:spacing w:val="0"/>
          <w:kern w:val="0"/>
          <w:sz w:val="24"/>
          <w:szCs w:val="24"/>
          <w:u w:val="none" w:color="535353"/>
        </w:rPr>
      </w:pPr>
      <w:r>
        <w:rPr>
          <w:rFonts w:ascii="ArialMT" w:hAnsi="ArialMT"/>
          <w:b w:val="0"/>
          <w:i w:val="0"/>
          <w:color w:val="auto"/>
          <w:spacing w:val="0"/>
          <w:kern w:val="0"/>
          <w:sz w:val="24"/>
          <w:szCs w:val="24"/>
          <w:u w:val="none" w:color="535353"/>
        </w:rPr>
        <w:t>Overview of Cytoscape App universe</w:t>
      </w:r>
    </w:p>
    <w:p>
      <w:pPr>
        <w:numPr>
          <w:ilvl w:val="0"/>
          <w:numId w:val="5"/>
        </w:numPr>
        <w:tabs>
          <w:tab w:val="left" w:pos="22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hanging="500"/>
        <w:rPr>
          <w:rFonts w:ascii="ArialMT" w:hAnsi="ArialMT"/>
          <w:b w:val="0"/>
          <w:i w:val="0"/>
          <w:color w:val="auto"/>
          <w:spacing w:val="0"/>
          <w:kern w:val="0"/>
          <w:sz w:val="24"/>
          <w:szCs w:val="24"/>
          <w:u w:val="none" w:color="535353"/>
        </w:rPr>
      </w:pPr>
      <w:r>
        <w:rPr>
          <w:rFonts w:ascii="ArialMT" w:hAnsi="ArialMT"/>
          <w:b w:val="0"/>
          <w:i w:val="0"/>
          <w:color w:val="auto"/>
          <w:spacing w:val="0"/>
          <w:kern w:val="0"/>
          <w:sz w:val="24"/>
          <w:szCs w:val="24"/>
          <w:u w:val="none" w:color="535353"/>
        </w:rPr>
        <w:t>Public data sources and services</w:t>
      </w:r>
    </w:p>
    <w:p>
      <w:pPr>
        <w:numPr>
          <w:ilvl w:val="1"/>
          <w:numId w:val="5"/>
        </w:numPr>
        <w:tabs>
          <w:tab w:val="left" w:pos="940"/>
          <w:tab w:val="left" w:pos="144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hanging="500"/>
        <w:rPr>
          <w:rFonts w:ascii="ArialMT" w:hAnsi="ArialMT"/>
          <w:b w:val="0"/>
          <w:i w:val="0"/>
          <w:color w:val="auto"/>
          <w:spacing w:val="0"/>
          <w:kern w:val="0"/>
          <w:sz w:val="24"/>
          <w:szCs w:val="24"/>
          <w:u w:val="none" w:color="535353"/>
        </w:rPr>
      </w:pPr>
      <w:r>
        <w:rPr>
          <w:rFonts w:ascii="ArialMT" w:hAnsi="ArialMT"/>
          <w:b w:val="0"/>
          <w:i w:val="0"/>
          <w:color w:val="auto"/>
          <w:spacing w:val="0"/>
          <w:kern w:val="0"/>
          <w:sz w:val="24"/>
          <w:szCs w:val="24"/>
          <w:u w:val="none" w:color="535353"/>
        </w:rPr>
        <w:t>PSICQUIC compatible services</w:t>
      </w:r>
    </w:p>
    <w:p>
      <w:pPr>
        <w:numPr>
          <w:ilvl w:val="1"/>
          <w:numId w:val="5"/>
        </w:numPr>
        <w:tabs>
          <w:tab w:val="left" w:pos="940"/>
          <w:tab w:val="left" w:pos="144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hanging="500"/>
        <w:rPr>
          <w:rFonts w:ascii="ArialMT" w:hAnsi="ArialMT"/>
          <w:b w:val="0"/>
          <w:i w:val="0"/>
          <w:color w:val="auto"/>
          <w:spacing w:val="0"/>
          <w:kern w:val="0"/>
          <w:sz w:val="24"/>
          <w:szCs w:val="24"/>
          <w:u w:val="none" w:color="535353"/>
        </w:rPr>
      </w:pPr>
      <w:r>
        <w:rPr>
          <w:rFonts w:ascii="ArialMT" w:hAnsi="ArialMT"/>
          <w:b w:val="0"/>
          <w:i w:val="0"/>
          <w:color w:val="auto"/>
          <w:spacing w:val="0"/>
          <w:kern w:val="0"/>
          <w:sz w:val="24"/>
          <w:szCs w:val="24"/>
          <w:u w:val="none" w:color="535353"/>
        </w:rPr>
        <w:t>From gene list to known interactions</w:t>
      </w:r>
    </w:p>
    <w:p>
      <w:pPr>
        <w:numPr>
          <w:ilvl w:val="0"/>
          <w:numId w:val="5"/>
        </w:numPr>
        <w:tabs>
          <w:tab w:val="left" w:pos="22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hanging="500"/>
        <w:rPr>
          <w:rFonts w:ascii="ArialMT" w:hAnsi="ArialMT"/>
          <w:b w:val="0"/>
          <w:i w:val="0"/>
          <w:color w:val="auto"/>
          <w:spacing w:val="0"/>
          <w:kern w:val="0"/>
          <w:sz w:val="24"/>
          <w:szCs w:val="24"/>
          <w:u w:val="none" w:color="535353"/>
        </w:rPr>
      </w:pPr>
      <w:r>
        <w:rPr>
          <w:rFonts w:ascii="ArialMT" w:hAnsi="ArialMT"/>
          <w:b w:val="0"/>
          <w:i w:val="0"/>
          <w:color w:val="auto"/>
          <w:spacing w:val="0"/>
          <w:kern w:val="0"/>
          <w:sz w:val="24"/>
          <w:szCs w:val="24"/>
          <w:u w:val="none" w:color="535353"/>
        </w:rPr>
        <w:t>Basic visualization techniques</w:t>
      </w:r>
    </w:p>
    <w:p>
      <w:pPr>
        <w:numPr>
          <w:ilvl w:val="1"/>
          <w:numId w:val="5"/>
        </w:numPr>
        <w:tabs>
          <w:tab w:val="left" w:pos="940"/>
          <w:tab w:val="left" w:pos="144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hanging="500"/>
        <w:rPr>
          <w:rFonts w:ascii="ArialMT" w:hAnsi="ArialMT"/>
          <w:b w:val="0"/>
          <w:i w:val="0"/>
          <w:color w:val="auto"/>
          <w:spacing w:val="0"/>
          <w:kern w:val="0"/>
          <w:sz w:val="24"/>
          <w:szCs w:val="24"/>
          <w:u w:val="none" w:color="535353"/>
        </w:rPr>
      </w:pPr>
      <w:r>
        <w:rPr>
          <w:rFonts w:ascii="ArialMT" w:hAnsi="ArialMT"/>
          <w:b w:val="0"/>
          <w:i w:val="0"/>
          <w:color w:val="auto"/>
          <w:spacing w:val="0"/>
          <w:kern w:val="0"/>
          <w:sz w:val="24"/>
          <w:szCs w:val="24"/>
          <w:u w:val="none" w:color="535353"/>
        </w:rPr>
        <w:t>Choose proper layout algorithms</w:t>
      </w:r>
    </w:p>
    <w:p>
      <w:pPr>
        <w:numPr>
          <w:ilvl w:val="1"/>
          <w:numId w:val="5"/>
        </w:numPr>
        <w:tabs>
          <w:tab w:val="left" w:pos="940"/>
          <w:tab w:val="left" w:pos="144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hanging="500"/>
        <w:rPr>
          <w:rFonts w:ascii="ArialMT" w:hAnsi="ArialMT"/>
          <w:b w:val="0"/>
          <w:i w:val="0"/>
          <w:color w:val="auto"/>
          <w:spacing w:val="0"/>
          <w:kern w:val="0"/>
          <w:sz w:val="24"/>
          <w:szCs w:val="24"/>
          <w:u w:val="none" w:color="535353"/>
        </w:rPr>
      </w:pPr>
      <w:r>
        <w:rPr>
          <w:rFonts w:ascii="ArialMT" w:hAnsi="ArialMT"/>
          <w:b w:val="0"/>
          <w:i w:val="0"/>
          <w:color w:val="auto"/>
          <w:spacing w:val="0"/>
          <w:kern w:val="0"/>
          <w:sz w:val="24"/>
          <w:szCs w:val="24"/>
          <w:u w:val="none" w:color="535353"/>
        </w:rPr>
        <w:t>Manual tweaking with layout tools</w:t>
      </w:r>
    </w:p>
    <w:p>
      <w:pPr>
        <w:numPr>
          <w:ilvl w:val="1"/>
          <w:numId w:val="5"/>
        </w:numPr>
        <w:tabs>
          <w:tab w:val="left" w:pos="940"/>
          <w:tab w:val="left" w:pos="144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hanging="500"/>
        <w:rPr>
          <w:rFonts w:ascii="ArialMT" w:hAnsi="ArialMT"/>
          <w:b w:val="0"/>
          <w:i w:val="0"/>
          <w:color w:val="auto"/>
          <w:spacing w:val="0"/>
          <w:kern w:val="0"/>
          <w:sz w:val="24"/>
          <w:szCs w:val="24"/>
          <w:u w:val="none" w:color="535353"/>
        </w:rPr>
      </w:pPr>
      <w:r>
        <w:rPr>
          <w:rFonts w:ascii="ArialMT" w:hAnsi="ArialMT"/>
          <w:b w:val="0"/>
          <w:i w:val="0"/>
          <w:color w:val="auto"/>
          <w:spacing w:val="0"/>
          <w:kern w:val="0"/>
          <w:sz w:val="24"/>
          <w:szCs w:val="24"/>
          <w:u w:val="none" w:color="535353"/>
        </w:rPr>
        <w:t>Understanding Visual Mapping Functions</w:t>
      </w:r>
    </w:p>
    <w:p>
      <w:pPr>
        <w:numPr>
          <w:ilvl w:val="2"/>
          <w:numId w:val="5"/>
        </w:numPr>
        <w:tabs>
          <w:tab w:val="left" w:pos="1660"/>
          <w:tab w:val="left" w:pos="216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hanging="500"/>
        <w:rPr>
          <w:rFonts w:ascii="ArialMT" w:hAnsi="ArialMT"/>
          <w:b w:val="0"/>
          <w:i w:val="0"/>
          <w:color w:val="auto"/>
          <w:spacing w:val="0"/>
          <w:kern w:val="0"/>
          <w:sz w:val="24"/>
          <w:szCs w:val="24"/>
          <w:u w:val="none" w:color="535353"/>
        </w:rPr>
      </w:pPr>
      <w:r>
        <w:rPr>
          <w:rFonts w:ascii="ArialMT" w:hAnsi="ArialMT"/>
          <w:b w:val="0"/>
          <w:i w:val="0"/>
          <w:color w:val="auto"/>
          <w:spacing w:val="0"/>
          <w:kern w:val="0"/>
          <w:sz w:val="24"/>
          <w:szCs w:val="24"/>
          <w:u w:val="none" w:color="535353"/>
        </w:rPr>
        <w:t>Discrete</w:t>
      </w:r>
    </w:p>
    <w:p>
      <w:pPr>
        <w:numPr>
          <w:ilvl w:val="2"/>
          <w:numId w:val="5"/>
        </w:numPr>
        <w:tabs>
          <w:tab w:val="left" w:pos="1660"/>
          <w:tab w:val="left" w:pos="216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hanging="500"/>
        <w:rPr>
          <w:rFonts w:ascii="ArialMT" w:hAnsi="ArialMT"/>
          <w:b w:val="0"/>
          <w:i w:val="0"/>
          <w:color w:val="auto"/>
          <w:spacing w:val="0"/>
          <w:kern w:val="0"/>
          <w:sz w:val="24"/>
          <w:szCs w:val="24"/>
          <w:u w:val="none" w:color="535353"/>
        </w:rPr>
      </w:pPr>
      <w:r>
        <w:rPr>
          <w:rFonts w:ascii="ArialMT" w:hAnsi="ArialMT"/>
          <w:b w:val="0"/>
          <w:i w:val="0"/>
          <w:color w:val="auto"/>
          <w:spacing w:val="0"/>
          <w:kern w:val="0"/>
          <w:sz w:val="24"/>
          <w:szCs w:val="24"/>
          <w:u w:val="none" w:color="535353"/>
        </w:rPr>
        <w:t>Continuous</w:t>
      </w:r>
    </w:p>
    <w:p>
      <w:pPr>
        <w:numPr>
          <w:ilvl w:val="2"/>
          <w:numId w:val="5"/>
        </w:numPr>
        <w:tabs>
          <w:tab w:val="left" w:pos="1660"/>
          <w:tab w:val="left" w:pos="216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hanging="500"/>
        <w:rPr>
          <w:rFonts w:ascii="ArialMT" w:hAnsi="ArialMT"/>
          <w:b w:val="0"/>
          <w:i w:val="0"/>
          <w:color w:val="auto"/>
          <w:spacing w:val="0"/>
          <w:kern w:val="0"/>
          <w:sz w:val="24"/>
          <w:szCs w:val="24"/>
          <w:u w:val="none" w:color="535353"/>
        </w:rPr>
      </w:pPr>
      <w:r>
        <w:rPr>
          <w:rFonts w:ascii="ArialMT" w:hAnsi="ArialMT"/>
          <w:b w:val="0"/>
          <w:i w:val="0"/>
          <w:color w:val="auto"/>
          <w:spacing w:val="0"/>
          <w:kern w:val="0"/>
          <w:sz w:val="24"/>
          <w:szCs w:val="24"/>
          <w:u w:val="none" w:color="535353"/>
        </w:rPr>
        <w:t>Passthrough</w:t>
      </w:r>
    </w:p>
    <w:p>
      <w:pPr>
        <w:numPr>
          <w:ilvl w:val="0"/>
          <w:numId w:val="5"/>
        </w:numPr>
        <w:tabs>
          <w:tab w:val="left" w:pos="22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hanging="500"/>
        <w:rPr>
          <w:rFonts w:ascii="ArialMT" w:hAnsi="ArialMT"/>
          <w:b w:val="0"/>
          <w:i w:val="0"/>
          <w:color w:val="auto"/>
          <w:spacing w:val="0"/>
          <w:kern w:val="0"/>
          <w:sz w:val="24"/>
          <w:szCs w:val="24"/>
          <w:u w:val="none" w:color="535353"/>
        </w:rPr>
      </w:pPr>
      <w:r>
        <w:rPr>
          <w:rFonts w:ascii="ArialMT" w:hAnsi="ArialMT"/>
          <w:b w:val="0"/>
          <w:i w:val="0"/>
          <w:color w:val="auto"/>
          <w:spacing w:val="0"/>
          <w:kern w:val="0"/>
          <w:sz w:val="24"/>
          <w:szCs w:val="24"/>
          <w:u w:val="none" w:color="535353"/>
        </w:rPr>
        <w:t>Preview of Day 2: Introduction to cyREST</w:t>
      </w:r>
    </w:p>
    <w:p>
      <w:pPr>
        <w:numPr>
          <w:ilvl w:val="1"/>
          <w:numId w:val="5"/>
        </w:numPr>
        <w:tabs>
          <w:tab w:val="left" w:pos="940"/>
          <w:tab w:val="left" w:pos="144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hanging="500"/>
        <w:rPr>
          <w:rFonts w:ascii="ArialMT" w:hAnsi="ArialMT"/>
          <w:b w:val="0"/>
          <w:i w:val="0"/>
          <w:color w:val="auto"/>
          <w:spacing w:val="0"/>
          <w:kern w:val="0"/>
          <w:sz w:val="24"/>
          <w:szCs w:val="24"/>
          <w:u w:val="none" w:color="535353"/>
        </w:rPr>
      </w:pPr>
      <w:r>
        <w:rPr>
          <w:rFonts w:ascii="ArialMT" w:hAnsi="ArialMT"/>
          <w:b w:val="0"/>
          <w:i w:val="0"/>
          <w:color w:val="auto"/>
          <w:spacing w:val="0"/>
          <w:kern w:val="0"/>
          <w:sz w:val="24"/>
          <w:szCs w:val="24"/>
          <w:u w:val="none" w:color="535353"/>
        </w:rPr>
        <w:t>Why cyREST?</w:t>
      </w:r>
    </w:p>
    <w:p>
      <w:pPr>
        <w:numPr>
          <w:ilvl w:val="1"/>
          <w:numId w:val="5"/>
        </w:numPr>
        <w:tabs>
          <w:tab w:val="left" w:pos="940"/>
          <w:tab w:val="left" w:pos="144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hanging="500"/>
        <w:rPr>
          <w:rFonts w:ascii="ArialMT" w:hAnsi="ArialMT"/>
          <w:b w:val="0"/>
          <w:i w:val="0"/>
          <w:color w:val="auto"/>
          <w:spacing w:val="0"/>
          <w:kern w:val="0"/>
          <w:sz w:val="24"/>
          <w:szCs w:val="24"/>
          <w:u w:val="none" w:color="535353"/>
        </w:rPr>
      </w:pPr>
      <w:r>
        <w:rPr>
          <w:rFonts w:ascii="ArialMT" w:hAnsi="ArialMT"/>
          <w:b w:val="0"/>
          <w:i w:val="0"/>
          <w:color w:val="auto"/>
          <w:spacing w:val="0"/>
          <w:kern w:val="0"/>
          <w:sz w:val="24"/>
          <w:szCs w:val="24"/>
          <w:u w:val="none" w:color="535353"/>
        </w:rPr>
        <w:t>Reproducibility for data visualization</w:t>
      </w:r>
    </w:p>
    <w:p>
      <w:pPr>
        <w:tabs>
          <w:tab w:val="left" w:pos="560"/>
          <w:tab w:val="left" w:pos="1120"/>
        </w:tabs>
        <w:spacing w:line="400" w:lineRule="atLeast"/>
        <w:rPr>
          <w:rFonts w:ascii="ArialMT" w:hAnsi="ArialMT"/>
          <w:b w:val="0"/>
          <w:i w:val="0"/>
          <w:color w:val="auto"/>
          <w:spacing w:val="0"/>
          <w:kern w:val="0"/>
          <w:sz w:val="30"/>
          <w:szCs w:val="24"/>
          <w:u w:val="none" w:color="535353"/>
        </w:rPr>
      </w:pPr>
    </w:p>
    <w:p>
      <w:pPr>
        <w:spacing w:after="106" w:line="440" w:lineRule="atLeast"/>
        <w:rPr>
          <w:rFonts w:ascii="Times-Roman" w:hAnsi="Times-Roman"/>
          <w:b/>
          <w:i w:val="0"/>
          <w:color w:val="auto"/>
          <w:spacing w:val="0"/>
          <w:kern w:val="0"/>
          <w:sz w:val="24"/>
          <w:szCs w:val="24"/>
          <w:u w:val="none" w:color="535353"/>
        </w:rPr>
      </w:pPr>
      <w:r>
        <w:rPr>
          <w:rFonts w:ascii="ArialMT" w:hAnsi="ArialMT"/>
          <w:b w:val="0"/>
          <w:i w:val="0"/>
          <w:color w:val="535353"/>
          <w:spacing w:val="0"/>
          <w:kern w:val="0"/>
          <w:sz w:val="32"/>
          <w:szCs w:val="24"/>
          <w:u w:val="none" w:color="535353"/>
        </w:rPr>
        <w:t>Homework</w:t>
      </w:r>
    </w:p>
    <w:p>
      <w:pPr>
        <w:numPr>
          <w:ilvl w:val="0"/>
          <w:numId w:val="6"/>
        </w:numPr>
        <w:tabs>
          <w:tab w:val="left" w:pos="22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hanging="500"/>
        <w:rPr>
          <w:rFonts w:ascii="ArialMT" w:hAnsi="ArialMT"/>
          <w:b w:val="0"/>
          <w:i w:val="0"/>
          <w:color w:val="auto"/>
          <w:spacing w:val="0"/>
          <w:kern w:val="0"/>
          <w:sz w:val="24"/>
          <w:szCs w:val="24"/>
          <w:u w:val="none" w:color="535353"/>
        </w:rPr>
      </w:pPr>
      <w:r>
        <w:rPr>
          <w:rFonts w:ascii="ArialMT" w:hAnsi="ArialMT"/>
          <w:b w:val="0"/>
          <w:i w:val="0"/>
          <w:color w:val="auto"/>
          <w:spacing w:val="0"/>
          <w:kern w:val="0"/>
          <w:sz w:val="24"/>
          <w:szCs w:val="24"/>
          <w:u w:val="none" w:color="535353"/>
        </w:rPr>
        <w:t>Create a complete network visualization for given set of data files</w:t>
      </w:r>
    </w:p>
    <w:p>
      <w:pPr>
        <w:numPr>
          <w:ilvl w:val="1"/>
          <w:numId w:val="6"/>
        </w:numPr>
        <w:tabs>
          <w:tab w:val="left" w:pos="940"/>
          <w:tab w:val="left" w:pos="144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hanging="500"/>
        <w:rPr>
          <w:rFonts w:ascii="ArialMT" w:hAnsi="ArialMT"/>
          <w:b w:val="0"/>
          <w:i w:val="0"/>
          <w:color w:val="auto"/>
          <w:spacing w:val="0"/>
          <w:kern w:val="0"/>
          <w:sz w:val="24"/>
          <w:szCs w:val="24"/>
          <w:u w:val="none" w:color="535353"/>
        </w:rPr>
      </w:pPr>
      <w:r>
        <w:rPr>
          <w:rFonts w:ascii="ArialMT" w:hAnsi="ArialMT"/>
          <w:b w:val="0"/>
          <w:i w:val="0"/>
          <w:color w:val="auto"/>
          <w:spacing w:val="0"/>
          <w:kern w:val="0"/>
          <w:sz w:val="24"/>
          <w:szCs w:val="24"/>
          <w:u w:val="none" w:color="535353"/>
        </w:rPr>
        <w:t>Table 1: Network data</w:t>
      </w:r>
    </w:p>
    <w:p>
      <w:pPr>
        <w:numPr>
          <w:ilvl w:val="1"/>
          <w:numId w:val="6"/>
        </w:numPr>
        <w:tabs>
          <w:tab w:val="left" w:pos="940"/>
          <w:tab w:val="left" w:pos="144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hanging="500"/>
        <w:rPr>
          <w:rFonts w:ascii="ArialMT" w:hAnsi="ArialMT"/>
          <w:b w:val="0"/>
          <w:i w:val="0"/>
          <w:color w:val="auto"/>
          <w:spacing w:val="0"/>
          <w:kern w:val="0"/>
          <w:sz w:val="24"/>
          <w:szCs w:val="24"/>
          <w:u w:val="none" w:color="535353"/>
        </w:rPr>
      </w:pPr>
      <w:r>
        <w:rPr>
          <w:rFonts w:ascii="ArialMT" w:hAnsi="ArialMT"/>
          <w:b w:val="0"/>
          <w:i w:val="0"/>
          <w:color w:val="auto"/>
          <w:spacing w:val="0"/>
          <w:kern w:val="0"/>
          <w:sz w:val="24"/>
          <w:szCs w:val="24"/>
          <w:u w:val="none" w:color="535353"/>
        </w:rPr>
        <w:t>Table 2: Annotations, expression profile</w:t>
      </w:r>
    </w:p>
    <w:p>
      <w:pPr>
        <w:numPr>
          <w:ilvl w:val="1"/>
          <w:numId w:val="6"/>
        </w:numPr>
        <w:tabs>
          <w:tab w:val="left" w:pos="940"/>
          <w:tab w:val="left" w:pos="144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hanging="500"/>
        <w:rPr>
          <w:rFonts w:ascii="ArialMT" w:hAnsi="ArialMT"/>
          <w:b w:val="0"/>
          <w:i w:val="0"/>
          <w:color w:val="auto"/>
          <w:spacing w:val="0"/>
          <w:kern w:val="0"/>
          <w:sz w:val="24"/>
          <w:szCs w:val="24"/>
          <w:u w:val="none" w:color="535353"/>
        </w:rPr>
      </w:pPr>
      <w:r>
        <w:rPr>
          <w:rFonts w:ascii="ArialMT" w:hAnsi="ArialMT"/>
          <w:b w:val="0"/>
          <w:i w:val="0"/>
          <w:color w:val="auto"/>
          <w:spacing w:val="0"/>
          <w:kern w:val="0"/>
          <w:sz w:val="24"/>
          <w:szCs w:val="24"/>
          <w:u w:val="none" w:color="535353"/>
        </w:rPr>
        <w:t>From the tables above, create visualization by following instruction</w:t>
      </w:r>
    </w:p>
    <w:p>
      <w:pPr>
        <w:numPr>
          <w:ilvl w:val="1"/>
          <w:numId w:val="6"/>
        </w:numPr>
        <w:tabs>
          <w:tab w:val="left" w:pos="940"/>
          <w:tab w:val="left" w:pos="144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hanging="500"/>
        <w:rPr>
          <w:rFonts w:ascii="ArialMT" w:hAnsi="ArialMT"/>
          <w:b w:val="0"/>
          <w:i w:val="0"/>
          <w:color w:val="auto"/>
          <w:spacing w:val="0"/>
          <w:kern w:val="0"/>
          <w:sz w:val="24"/>
          <w:szCs w:val="24"/>
          <w:u w:val="none" w:color="535353"/>
        </w:rPr>
      </w:pPr>
      <w:r>
        <w:rPr>
          <w:rFonts w:ascii="ArialMT" w:hAnsi="ArialMT"/>
          <w:b w:val="0"/>
          <w:i w:val="0"/>
          <w:color w:val="auto"/>
          <w:spacing w:val="0"/>
          <w:kern w:val="0"/>
          <w:sz w:val="24"/>
          <w:szCs w:val="24"/>
          <w:u w:val="none" w:color="535353"/>
        </w:rPr>
        <w:t>The instruction will be something like:</w:t>
      </w:r>
    </w:p>
    <w:p>
      <w:pPr>
        <w:numPr>
          <w:ilvl w:val="2"/>
          <w:numId w:val="6"/>
        </w:numPr>
        <w:tabs>
          <w:tab w:val="left" w:pos="1660"/>
          <w:tab w:val="left" w:pos="216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hanging="500"/>
        <w:rPr>
          <w:rFonts w:ascii="ArialMT" w:hAnsi="ArialMT"/>
          <w:b w:val="0"/>
          <w:i w:val="0"/>
          <w:color w:val="auto"/>
          <w:spacing w:val="0"/>
          <w:kern w:val="0"/>
          <w:sz w:val="24"/>
          <w:szCs w:val="24"/>
          <w:u w:val="none" w:color="535353"/>
        </w:rPr>
      </w:pPr>
      <w:r>
        <w:rPr>
          <w:rFonts w:ascii="ArialMT" w:hAnsi="ArialMT"/>
          <w:b w:val="0"/>
          <w:i w:val="0"/>
          <w:color w:val="auto"/>
          <w:spacing w:val="0"/>
          <w:kern w:val="0"/>
          <w:sz w:val="24"/>
          <w:szCs w:val="24"/>
          <w:u w:val="none" w:color="535353"/>
        </w:rPr>
        <w:t>“Map expression value to node color gradient”</w:t>
      </w:r>
    </w:p>
    <w:p>
      <w:pPr>
        <w:numPr>
          <w:ilvl w:val="2"/>
          <w:numId w:val="6"/>
        </w:numPr>
        <w:tabs>
          <w:tab w:val="left" w:pos="1660"/>
          <w:tab w:val="left" w:pos="216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hanging="500"/>
        <w:rPr>
          <w:rFonts w:ascii="ArialMT" w:hAnsi="ArialMT"/>
          <w:b w:val="0"/>
          <w:i w:val="0"/>
          <w:color w:val="auto"/>
          <w:spacing w:val="0"/>
          <w:kern w:val="0"/>
          <w:sz w:val="24"/>
          <w:szCs w:val="24"/>
          <w:u w:val="none" w:color="535353"/>
        </w:rPr>
      </w:pPr>
      <w:r>
        <w:rPr>
          <w:rFonts w:ascii="ArialMT" w:hAnsi="ArialMT"/>
          <w:b w:val="0"/>
          <w:i w:val="0"/>
          <w:color w:val="auto"/>
          <w:spacing w:val="0"/>
          <w:kern w:val="0"/>
          <w:sz w:val="24"/>
          <w:szCs w:val="24"/>
          <w:u w:val="none" w:color="535353"/>
        </w:rPr>
        <w:t>“Convert node degree to node size”</w:t>
      </w:r>
    </w:p>
    <w:p>
      <w:pPr>
        <w:numPr>
          <w:ilvl w:val="2"/>
          <w:numId w:val="6"/>
        </w:numPr>
        <w:tabs>
          <w:tab w:val="left" w:pos="1660"/>
          <w:tab w:val="left" w:pos="216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hanging="500"/>
        <w:rPr>
          <w:rFonts w:ascii="ArialMT" w:hAnsi="ArialMT"/>
          <w:b w:val="0"/>
          <w:i w:val="0"/>
          <w:color w:val="auto"/>
          <w:spacing w:val="0"/>
          <w:kern w:val="0"/>
          <w:sz w:val="24"/>
          <w:szCs w:val="24"/>
          <w:u w:val="none" w:color="535353"/>
        </w:rPr>
      </w:pPr>
      <w:r>
        <w:rPr>
          <w:rFonts w:ascii="ArialMT" w:hAnsi="ArialMT"/>
          <w:b w:val="0"/>
          <w:i w:val="0"/>
          <w:color w:val="auto"/>
          <w:spacing w:val="0"/>
          <w:kern w:val="0"/>
          <w:sz w:val="24"/>
          <w:szCs w:val="24"/>
          <w:u w:val="none" w:color="535353"/>
        </w:rPr>
        <w:t>“Change edge line type based on interaction detection method”</w:t>
      </w:r>
    </w:p>
    <w:p>
      <w:pPr>
        <w:numPr>
          <w:ilvl w:val="0"/>
          <w:numId w:val="6"/>
        </w:numPr>
        <w:tabs>
          <w:tab w:val="left" w:pos="22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hanging="500"/>
        <w:rPr>
          <w:rFonts w:ascii="ArialMT" w:hAnsi="ArialMT"/>
          <w:b w:val="0"/>
          <w:i w:val="0"/>
          <w:color w:val="auto"/>
          <w:spacing w:val="0"/>
          <w:kern w:val="0"/>
          <w:sz w:val="24"/>
          <w:szCs w:val="24"/>
          <w:u w:val="none" w:color="535353"/>
        </w:rPr>
      </w:pPr>
      <w:r>
        <w:rPr>
          <w:rFonts w:ascii="ArialMT" w:hAnsi="ArialMT"/>
          <w:b w:val="0"/>
          <w:i w:val="0"/>
          <w:color w:val="auto"/>
          <w:spacing w:val="0"/>
          <w:kern w:val="0"/>
          <w:sz w:val="24"/>
          <w:szCs w:val="24"/>
          <w:u w:val="none" w:color="535353"/>
        </w:rPr>
        <w:t>Install and setup Jupyter Notebook and test basic cyREST API</w:t>
      </w:r>
    </w:p>
    <w:p>
      <w:pPr>
        <w:numPr>
          <w:ilvl w:val="1"/>
          <w:numId w:val="6"/>
        </w:numPr>
        <w:tabs>
          <w:tab w:val="left" w:pos="940"/>
          <w:tab w:val="left" w:pos="144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hanging="500"/>
        <w:rPr>
          <w:rFonts w:ascii="ArialMT" w:hAnsi="ArialMT"/>
          <w:b w:val="0"/>
          <w:i w:val="0"/>
          <w:color w:val="auto"/>
          <w:spacing w:val="0"/>
          <w:kern w:val="0"/>
          <w:sz w:val="24"/>
          <w:szCs w:val="24"/>
          <w:u w:val="none" w:color="535353"/>
        </w:rPr>
      </w:pPr>
      <w:r>
        <w:rPr>
          <w:rFonts w:ascii="ArialMT" w:hAnsi="ArialMT"/>
          <w:b w:val="0"/>
          <w:i w:val="0"/>
          <w:color w:val="auto"/>
          <w:spacing w:val="0"/>
          <w:kern w:val="0"/>
          <w:sz w:val="24"/>
          <w:szCs w:val="24"/>
          <w:u w:val="none" w:color="535353"/>
        </w:rPr>
        <w:t>Load network from Notebook</w:t>
      </w:r>
    </w:p>
    <w:p>
      <w:pPr>
        <w:numPr>
          <w:ilvl w:val="1"/>
          <w:numId w:val="6"/>
        </w:numPr>
        <w:tabs>
          <w:tab w:val="left" w:pos="940"/>
          <w:tab w:val="left" w:pos="144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hanging="500"/>
        <w:rPr>
          <w:rFonts w:ascii="ArialMT" w:hAnsi="ArialMT"/>
          <w:b w:val="0"/>
          <w:i w:val="0"/>
          <w:color w:val="auto"/>
          <w:spacing w:val="0"/>
          <w:kern w:val="0"/>
          <w:sz w:val="24"/>
          <w:szCs w:val="24"/>
          <w:u w:val="none" w:color="535353"/>
        </w:rPr>
      </w:pPr>
      <w:r>
        <w:rPr>
          <w:rFonts w:ascii="ArialMT" w:hAnsi="ArialMT"/>
          <w:b w:val="0"/>
          <w:i w:val="0"/>
          <w:color w:val="auto"/>
          <w:spacing w:val="0"/>
          <w:kern w:val="0"/>
          <w:sz w:val="24"/>
          <w:szCs w:val="24"/>
          <w:u w:val="none" w:color="535353"/>
        </w:rPr>
        <w:t>Apply layout programmatically  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ArialMT" w:hAnsi="ArialMT"/>
          <w:b w:val="0"/>
          <w:i w:val="0"/>
          <w:color w:val="auto"/>
          <w:spacing w:val="0"/>
          <w:kern w:val="0"/>
          <w:sz w:val="24"/>
          <w:szCs w:val="24"/>
          <w:u w:val="none" w:color="535353"/>
        </w:rPr>
      </w:pPr>
    </w:p>
    <w:p>
      <w:pPr>
        <w:spacing w:after="106" w:line="440" w:lineRule="atLeast"/>
        <w:rPr>
          <w:rFonts w:ascii="Times-Roman" w:hAnsi="Times-Roman"/>
          <w:b/>
          <w:i w:val="0"/>
          <w:color w:val="auto"/>
          <w:spacing w:val="0"/>
          <w:kern w:val="0"/>
          <w:sz w:val="24"/>
          <w:szCs w:val="24"/>
          <w:u w:val="none" w:color="535353"/>
        </w:rPr>
      </w:pPr>
      <w:r>
        <w:rPr>
          <w:rFonts w:ascii="ArialMT" w:hAnsi="ArialMT"/>
          <w:b w:val="0"/>
          <w:i w:val="0"/>
          <w:color w:val="535353"/>
          <w:spacing w:val="0"/>
          <w:kern w:val="0"/>
          <w:sz w:val="32"/>
          <w:szCs w:val="24"/>
          <w:u w:val="single" w:color="535353"/>
        </w:rPr>
        <w:t>Day 2: Reproducible Visualization with cyREST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ArialMT" w:hAnsi="ArialMT"/>
          <w:b w:val="0"/>
          <w:i w:val="0"/>
          <w:color w:val="auto"/>
          <w:spacing w:val="0"/>
          <w:kern w:val="0"/>
          <w:sz w:val="24"/>
          <w:szCs w:val="24"/>
          <w:u w:val="none" w:color="535353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ArialMT" w:hAnsi="ArialMT"/>
          <w:b w:val="0"/>
          <w:i w:val="0"/>
          <w:color w:val="auto"/>
          <w:spacing w:val="0"/>
          <w:kern w:val="0"/>
          <w:sz w:val="24"/>
          <w:szCs w:val="24"/>
          <w:u w:val="none" w:color="535353"/>
        </w:rPr>
      </w:pPr>
      <w:r>
        <w:rPr>
          <w:rFonts w:ascii="ArialMT" w:hAnsi="ArialMT"/>
          <w:b w:val="0"/>
          <w:i w:val="0"/>
          <w:color w:val="auto"/>
          <w:spacing w:val="0"/>
          <w:kern w:val="0"/>
          <w:sz w:val="24"/>
          <w:szCs w:val="24"/>
          <w:u w:val="none" w:color="535353"/>
        </w:rPr>
        <w:t>(Before class: ~15min. Clinic time.  Q/A session for installation. etc.)</w:t>
        <w:br/>
      </w:r>
    </w:p>
    <w:p>
      <w:pPr>
        <w:numPr>
          <w:ilvl w:val="0"/>
          <w:numId w:val="7"/>
        </w:numPr>
        <w:tabs>
          <w:tab w:val="left" w:pos="22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hanging="500"/>
        <w:rPr>
          <w:rFonts w:ascii="ArialMT" w:hAnsi="ArialMT"/>
          <w:b w:val="0"/>
          <w:i w:val="0"/>
          <w:color w:val="auto"/>
          <w:spacing w:val="0"/>
          <w:kern w:val="0"/>
          <w:sz w:val="24"/>
          <w:szCs w:val="24"/>
          <w:u w:val="none" w:color="535353"/>
        </w:rPr>
      </w:pPr>
      <w:r>
        <w:rPr>
          <w:rFonts w:ascii="ArialMT" w:hAnsi="ArialMT"/>
          <w:b w:val="0"/>
          <w:i w:val="0"/>
          <w:color w:val="auto"/>
          <w:spacing w:val="0"/>
          <w:kern w:val="0"/>
          <w:sz w:val="24"/>
          <w:szCs w:val="24"/>
          <w:u w:val="none" w:color="535353"/>
        </w:rPr>
        <w:t>Review: Introduction to cyREST</w:t>
      </w:r>
    </w:p>
    <w:p>
      <w:pPr>
        <w:numPr>
          <w:ilvl w:val="1"/>
          <w:numId w:val="7"/>
        </w:numPr>
        <w:tabs>
          <w:tab w:val="left" w:pos="940"/>
          <w:tab w:val="left" w:pos="144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hanging="500"/>
        <w:rPr>
          <w:rFonts w:ascii="ArialMT" w:hAnsi="ArialMT"/>
          <w:b w:val="0"/>
          <w:i w:val="0"/>
          <w:color w:val="auto"/>
          <w:spacing w:val="0"/>
          <w:kern w:val="0"/>
          <w:sz w:val="24"/>
          <w:szCs w:val="24"/>
          <w:u w:val="none" w:color="535353"/>
        </w:rPr>
      </w:pPr>
      <w:r>
        <w:rPr>
          <w:rFonts w:ascii="ArialMT" w:hAnsi="ArialMT"/>
          <w:b w:val="0"/>
          <w:i w:val="0"/>
          <w:color w:val="auto"/>
          <w:spacing w:val="0"/>
          <w:kern w:val="0"/>
          <w:sz w:val="24"/>
          <w:szCs w:val="24"/>
          <w:u w:val="none" w:color="535353"/>
        </w:rPr>
        <w:t>Basic design of API</w:t>
      </w:r>
    </w:p>
    <w:p>
      <w:pPr>
        <w:numPr>
          <w:ilvl w:val="1"/>
          <w:numId w:val="7"/>
        </w:numPr>
        <w:tabs>
          <w:tab w:val="left" w:pos="940"/>
          <w:tab w:val="left" w:pos="144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hanging="500"/>
        <w:rPr>
          <w:rFonts w:ascii="ArialMT" w:hAnsi="ArialMT"/>
          <w:b w:val="0"/>
          <w:i w:val="0"/>
          <w:color w:val="auto"/>
          <w:spacing w:val="0"/>
          <w:kern w:val="0"/>
          <w:sz w:val="24"/>
          <w:szCs w:val="24"/>
          <w:u w:val="none" w:color="535353"/>
        </w:rPr>
      </w:pPr>
      <w:r>
        <w:rPr>
          <w:rFonts w:ascii="ArialMT" w:hAnsi="ArialMT"/>
          <w:b w:val="0"/>
          <w:i w:val="0"/>
          <w:color w:val="auto"/>
          <w:spacing w:val="0"/>
          <w:kern w:val="0"/>
          <w:sz w:val="24"/>
          <w:szCs w:val="24"/>
          <w:u w:val="none" w:color="535353"/>
        </w:rPr>
        <w:t>Overview of important API</w:t>
      </w:r>
    </w:p>
    <w:p>
      <w:pPr>
        <w:numPr>
          <w:ilvl w:val="2"/>
          <w:numId w:val="7"/>
        </w:numPr>
        <w:tabs>
          <w:tab w:val="left" w:pos="1660"/>
          <w:tab w:val="left" w:pos="216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hanging="500"/>
        <w:rPr>
          <w:rFonts w:ascii="ArialMT" w:hAnsi="ArialMT"/>
          <w:b w:val="0"/>
          <w:i w:val="0"/>
          <w:color w:val="auto"/>
          <w:spacing w:val="0"/>
          <w:kern w:val="0"/>
          <w:sz w:val="24"/>
          <w:szCs w:val="24"/>
          <w:u w:val="none" w:color="535353"/>
        </w:rPr>
      </w:pPr>
      <w:r>
        <w:rPr>
          <w:rFonts w:ascii="ArialMT" w:hAnsi="ArialMT"/>
          <w:b w:val="0"/>
          <w:i w:val="0"/>
          <w:color w:val="auto"/>
          <w:spacing w:val="0"/>
          <w:kern w:val="0"/>
          <w:sz w:val="24"/>
          <w:szCs w:val="24"/>
          <w:u w:val="none" w:color="535353"/>
        </w:rPr>
        <w:t>Networks and Styles</w:t>
      </w:r>
    </w:p>
    <w:p>
      <w:pPr>
        <w:numPr>
          <w:ilvl w:val="0"/>
          <w:numId w:val="7"/>
        </w:numPr>
        <w:tabs>
          <w:tab w:val="left" w:pos="22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hanging="500"/>
        <w:rPr>
          <w:rFonts w:ascii="ArialMT" w:hAnsi="ArialMT"/>
          <w:b w:val="0"/>
          <w:i w:val="0"/>
          <w:color w:val="auto"/>
          <w:spacing w:val="0"/>
          <w:kern w:val="0"/>
          <w:sz w:val="24"/>
          <w:szCs w:val="24"/>
          <w:u w:val="none" w:color="535353"/>
        </w:rPr>
      </w:pPr>
      <w:r>
        <w:rPr>
          <w:rFonts w:ascii="ArialMT" w:hAnsi="ArialMT"/>
          <w:b w:val="0"/>
          <w:i w:val="0"/>
          <w:color w:val="auto"/>
          <w:spacing w:val="0"/>
          <w:kern w:val="0"/>
          <w:sz w:val="24"/>
          <w:szCs w:val="24"/>
          <w:u w:val="none" w:color="535353"/>
        </w:rPr>
        <w:t xml:space="preserve">Introduction to </w:t>
      </w:r>
      <w:r>
        <w:rPr>
          <w:rFonts w:ascii="ArialMT" w:hAnsi="ArialMT"/>
          <w:b/>
          <w:i/>
          <w:color w:val="auto"/>
          <w:spacing w:val="0"/>
          <w:kern w:val="0"/>
          <w:sz w:val="24"/>
          <w:szCs w:val="24"/>
          <w:u w:val="none" w:color="535353"/>
        </w:rPr>
        <w:t>py2cytoscape</w:t>
      </w:r>
    </w:p>
    <w:p>
      <w:pPr>
        <w:numPr>
          <w:ilvl w:val="1"/>
          <w:numId w:val="7"/>
        </w:numPr>
        <w:tabs>
          <w:tab w:val="left" w:pos="940"/>
          <w:tab w:val="left" w:pos="144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hanging="500"/>
        <w:rPr>
          <w:rFonts w:ascii="ArialMT" w:hAnsi="ArialMT"/>
          <w:b w:val="0"/>
          <w:i w:val="0"/>
          <w:color w:val="auto"/>
          <w:spacing w:val="0"/>
          <w:kern w:val="0"/>
          <w:sz w:val="24"/>
          <w:szCs w:val="24"/>
          <w:u w:val="none" w:color="535353"/>
        </w:rPr>
      </w:pPr>
      <w:r>
        <w:rPr>
          <w:rFonts w:ascii="ArialMT" w:hAnsi="ArialMT"/>
          <w:b w:val="0"/>
          <w:i w:val="0"/>
          <w:color w:val="auto"/>
          <w:spacing w:val="0"/>
          <w:kern w:val="0"/>
          <w:sz w:val="24"/>
          <w:szCs w:val="24"/>
          <w:u w:val="none" w:color="535353"/>
        </w:rPr>
        <w:t>(3 min. Introduction to Python)</w:t>
      </w:r>
    </w:p>
    <w:p>
      <w:pPr>
        <w:numPr>
          <w:ilvl w:val="0"/>
          <w:numId w:val="7"/>
        </w:numPr>
        <w:tabs>
          <w:tab w:val="left" w:pos="22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hanging="500"/>
        <w:rPr>
          <w:rFonts w:ascii="ArialMT" w:hAnsi="ArialMT"/>
          <w:b w:val="0"/>
          <w:i w:val="0"/>
          <w:color w:val="auto"/>
          <w:spacing w:val="0"/>
          <w:kern w:val="0"/>
          <w:sz w:val="24"/>
          <w:szCs w:val="24"/>
          <w:u w:val="none" w:color="535353"/>
        </w:rPr>
      </w:pPr>
      <w:r>
        <w:rPr>
          <w:rFonts w:ascii="ArialMT" w:hAnsi="ArialMT"/>
          <w:b w:val="0"/>
          <w:i w:val="0"/>
          <w:color w:val="auto"/>
          <w:spacing w:val="0"/>
          <w:kern w:val="0"/>
          <w:sz w:val="24"/>
          <w:szCs w:val="24"/>
          <w:u w:val="none" w:color="535353"/>
        </w:rPr>
        <w:t>Automate data integration, analysis, and visualization</w:t>
      </w:r>
    </w:p>
    <w:p>
      <w:pPr>
        <w:numPr>
          <w:ilvl w:val="1"/>
          <w:numId w:val="7"/>
        </w:numPr>
        <w:tabs>
          <w:tab w:val="left" w:pos="940"/>
          <w:tab w:val="left" w:pos="144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hanging="500"/>
        <w:rPr>
          <w:rFonts w:ascii="ArialMT" w:hAnsi="ArialMT"/>
          <w:b w:val="0"/>
          <w:i w:val="0"/>
          <w:color w:val="auto"/>
          <w:spacing w:val="0"/>
          <w:kern w:val="0"/>
          <w:sz w:val="24"/>
          <w:szCs w:val="24"/>
          <w:u w:val="none" w:color="535353"/>
        </w:rPr>
      </w:pPr>
      <w:r>
        <w:rPr>
          <w:rFonts w:ascii="ArialMT" w:hAnsi="ArialMT"/>
          <w:b w:val="0"/>
          <w:i w:val="0"/>
          <w:color w:val="auto"/>
          <w:spacing w:val="0"/>
          <w:kern w:val="0"/>
          <w:sz w:val="24"/>
          <w:szCs w:val="24"/>
          <w:u w:val="none" w:color="535353"/>
        </w:rPr>
        <w:t>Data integration with pandas</w:t>
      </w:r>
    </w:p>
    <w:p>
      <w:pPr>
        <w:numPr>
          <w:ilvl w:val="1"/>
          <w:numId w:val="7"/>
        </w:numPr>
        <w:tabs>
          <w:tab w:val="left" w:pos="940"/>
          <w:tab w:val="left" w:pos="144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hanging="500"/>
        <w:rPr>
          <w:rFonts w:ascii="ArialMT" w:hAnsi="ArialMT"/>
          <w:b w:val="0"/>
          <w:i w:val="0"/>
          <w:color w:val="auto"/>
          <w:spacing w:val="0"/>
          <w:kern w:val="0"/>
          <w:sz w:val="24"/>
          <w:szCs w:val="24"/>
          <w:u w:val="none" w:color="535353"/>
        </w:rPr>
      </w:pPr>
      <w:r>
        <w:rPr>
          <w:rFonts w:ascii="ArialMT" w:hAnsi="ArialMT"/>
          <w:b w:val="0"/>
          <w:i w:val="0"/>
          <w:color w:val="auto"/>
          <w:spacing w:val="0"/>
          <w:kern w:val="0"/>
          <w:sz w:val="24"/>
          <w:szCs w:val="24"/>
          <w:u w:val="none" w:color="535353"/>
        </w:rPr>
        <w:t>Loading tables from file</w:t>
      </w:r>
    </w:p>
    <w:p>
      <w:pPr>
        <w:numPr>
          <w:ilvl w:val="1"/>
          <w:numId w:val="7"/>
        </w:numPr>
        <w:tabs>
          <w:tab w:val="left" w:pos="940"/>
          <w:tab w:val="left" w:pos="144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hanging="500"/>
        <w:rPr>
          <w:rFonts w:ascii="ArialMT" w:hAnsi="ArialMT"/>
          <w:b w:val="0"/>
          <w:i w:val="0"/>
          <w:color w:val="auto"/>
          <w:spacing w:val="0"/>
          <w:kern w:val="0"/>
          <w:sz w:val="24"/>
          <w:szCs w:val="24"/>
          <w:u w:val="none" w:color="535353"/>
        </w:rPr>
      </w:pPr>
      <w:r>
        <w:rPr>
          <w:rFonts w:ascii="ArialMT" w:hAnsi="ArialMT"/>
          <w:b w:val="0"/>
          <w:i w:val="0"/>
          <w:color w:val="auto"/>
          <w:spacing w:val="0"/>
          <w:kern w:val="0"/>
          <w:sz w:val="24"/>
          <w:szCs w:val="24"/>
          <w:u w:val="none" w:color="535353"/>
        </w:rPr>
        <w:t>Importing data from remote services</w:t>
      </w:r>
    </w:p>
    <w:p>
      <w:pPr>
        <w:numPr>
          <w:ilvl w:val="1"/>
          <w:numId w:val="7"/>
        </w:numPr>
        <w:tabs>
          <w:tab w:val="left" w:pos="940"/>
          <w:tab w:val="left" w:pos="144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hanging="500"/>
        <w:rPr>
          <w:rFonts w:ascii="ArialMT" w:hAnsi="ArialMT"/>
          <w:b w:val="0"/>
          <w:i w:val="0"/>
          <w:color w:val="auto"/>
          <w:spacing w:val="0"/>
          <w:kern w:val="0"/>
          <w:sz w:val="24"/>
          <w:szCs w:val="24"/>
          <w:u w:val="none" w:color="535353"/>
        </w:rPr>
      </w:pPr>
      <w:r>
        <w:rPr>
          <w:rFonts w:ascii="ArialMT" w:hAnsi="ArialMT"/>
          <w:b w:val="0"/>
          <w:i w:val="0"/>
          <w:color w:val="auto"/>
          <w:spacing w:val="0"/>
          <w:kern w:val="0"/>
          <w:sz w:val="24"/>
          <w:szCs w:val="24"/>
          <w:u w:val="none" w:color="535353"/>
        </w:rPr>
        <w:t>Filter and merge the dataset</w:t>
      </w:r>
    </w:p>
    <w:p>
      <w:pPr>
        <w:numPr>
          <w:ilvl w:val="1"/>
          <w:numId w:val="7"/>
        </w:numPr>
        <w:tabs>
          <w:tab w:val="left" w:pos="940"/>
          <w:tab w:val="left" w:pos="144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hanging="500"/>
        <w:rPr>
          <w:rFonts w:ascii="ArialMT" w:hAnsi="ArialMT"/>
          <w:b w:val="0"/>
          <w:i w:val="0"/>
          <w:color w:val="auto"/>
          <w:spacing w:val="0"/>
          <w:kern w:val="0"/>
          <w:sz w:val="24"/>
          <w:szCs w:val="24"/>
          <w:u w:val="none" w:color="535353"/>
        </w:rPr>
      </w:pPr>
      <w:r>
        <w:rPr>
          <w:rFonts w:ascii="ArialMT" w:hAnsi="ArialMT"/>
          <w:b w:val="0"/>
          <w:i w:val="0"/>
          <w:color w:val="auto"/>
          <w:spacing w:val="0"/>
          <w:kern w:val="0"/>
          <w:sz w:val="24"/>
          <w:szCs w:val="24"/>
          <w:u w:val="none" w:color="535353"/>
        </w:rPr>
        <w:t>Simple network analysis with NetworkX</w:t>
      </w:r>
    </w:p>
    <w:p>
      <w:pPr>
        <w:numPr>
          <w:ilvl w:val="0"/>
          <w:numId w:val="7"/>
        </w:numPr>
        <w:tabs>
          <w:tab w:val="left" w:pos="22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hanging="500"/>
        <w:rPr>
          <w:rFonts w:ascii="ArialMT" w:hAnsi="ArialMT"/>
          <w:b w:val="0"/>
          <w:i w:val="0"/>
          <w:color w:val="auto"/>
          <w:spacing w:val="0"/>
          <w:kern w:val="0"/>
          <w:sz w:val="24"/>
          <w:szCs w:val="24"/>
          <w:u w:val="none" w:color="535353"/>
        </w:rPr>
      </w:pPr>
      <w:r>
        <w:rPr>
          <w:rFonts w:ascii="ArialMT" w:hAnsi="ArialMT"/>
          <w:b w:val="0"/>
          <w:i w:val="0"/>
          <w:color w:val="auto"/>
          <w:spacing w:val="0"/>
          <w:kern w:val="0"/>
          <w:sz w:val="24"/>
          <w:szCs w:val="24"/>
          <w:u w:val="none" w:color="535353"/>
        </w:rPr>
        <w:t>Visualizing data in Cytoscape from Jupyter Notebook</w:t>
      </w:r>
    </w:p>
    <w:p>
      <w:pPr>
        <w:numPr>
          <w:ilvl w:val="1"/>
          <w:numId w:val="7"/>
        </w:numPr>
        <w:tabs>
          <w:tab w:val="left" w:pos="940"/>
          <w:tab w:val="left" w:pos="144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hanging="500"/>
        <w:rPr>
          <w:rFonts w:ascii="ArialMT" w:hAnsi="ArialMT"/>
          <w:b w:val="0"/>
          <w:i w:val="0"/>
          <w:color w:val="auto"/>
          <w:spacing w:val="0"/>
          <w:kern w:val="0"/>
          <w:sz w:val="24"/>
          <w:szCs w:val="24"/>
          <w:u w:val="none" w:color="535353"/>
        </w:rPr>
      </w:pPr>
      <w:r>
        <w:rPr>
          <w:rFonts w:ascii="ArialMT" w:hAnsi="ArialMT"/>
          <w:b w:val="0"/>
          <w:i w:val="0"/>
          <w:color w:val="auto"/>
          <w:spacing w:val="0"/>
          <w:kern w:val="0"/>
          <w:sz w:val="24"/>
          <w:szCs w:val="24"/>
          <w:u w:val="none" w:color="535353"/>
        </w:rPr>
        <w:t>Embed network visualization using Cytoscape.js widget</w:t>
      </w:r>
    </w:p>
    <w:p>
      <w:pPr>
        <w:numPr>
          <w:ilvl w:val="2"/>
          <w:numId w:val="7"/>
        </w:numPr>
        <w:tabs>
          <w:tab w:val="left" w:pos="1660"/>
          <w:tab w:val="left" w:pos="216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hanging="500"/>
        <w:rPr>
          <w:rFonts w:ascii="ArialMT" w:hAnsi="ArialMT"/>
          <w:b w:val="0"/>
          <w:i w:val="0"/>
          <w:color w:val="auto"/>
          <w:spacing w:val="0"/>
          <w:kern w:val="0"/>
          <w:sz w:val="24"/>
          <w:szCs w:val="24"/>
          <w:u w:val="none" w:color="535353"/>
        </w:rPr>
      </w:pPr>
      <w:r>
        <w:rPr>
          <w:rFonts w:ascii="ArialMT" w:hAnsi="ArialMT"/>
          <w:b w:val="0"/>
          <w:i w:val="0"/>
          <w:color w:val="auto"/>
          <w:spacing w:val="0"/>
          <w:kern w:val="0"/>
          <w:sz w:val="24"/>
          <w:szCs w:val="24"/>
          <w:u w:val="none" w:color="535353"/>
        </w:rPr>
        <w:t>This is a built-in feature in py2cytoscape</w:t>
      </w:r>
    </w:p>
    <w:p>
      <w:pPr>
        <w:numPr>
          <w:ilvl w:val="0"/>
          <w:numId w:val="7"/>
        </w:numPr>
        <w:tabs>
          <w:tab w:val="left" w:pos="22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hanging="500"/>
        <w:rPr>
          <w:rFonts w:ascii="ArialMT" w:hAnsi="ArialMT"/>
          <w:b w:val="0"/>
          <w:i w:val="0"/>
          <w:color w:val="auto"/>
          <w:spacing w:val="0"/>
          <w:kern w:val="0"/>
          <w:sz w:val="24"/>
          <w:szCs w:val="24"/>
          <w:u w:val="none" w:color="535353"/>
        </w:rPr>
      </w:pPr>
      <w:r>
        <w:rPr>
          <w:rFonts w:ascii="ArialMT" w:hAnsi="ArialMT"/>
          <w:b w:val="0"/>
          <w:i w:val="0"/>
          <w:color w:val="auto"/>
          <w:spacing w:val="0"/>
          <w:kern w:val="0"/>
          <w:sz w:val="24"/>
          <w:szCs w:val="24"/>
          <w:u w:val="none" w:color="535353"/>
        </w:rPr>
        <w:t>Advanced topics (Optional)</w:t>
      </w:r>
    </w:p>
    <w:p>
      <w:pPr>
        <w:numPr>
          <w:ilvl w:val="1"/>
          <w:numId w:val="7"/>
        </w:numPr>
        <w:tabs>
          <w:tab w:val="left" w:pos="940"/>
          <w:tab w:val="left" w:pos="144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hanging="500"/>
        <w:rPr>
          <w:rFonts w:ascii="ArialMT" w:hAnsi="ArialMT"/>
          <w:b w:val="0"/>
          <w:i w:val="0"/>
          <w:color w:val="auto"/>
          <w:spacing w:val="0"/>
          <w:kern w:val="0"/>
          <w:sz w:val="24"/>
          <w:szCs w:val="24"/>
          <w:u w:val="none" w:color="535353"/>
        </w:rPr>
      </w:pPr>
      <w:r>
        <w:rPr>
          <w:rFonts w:ascii="ArialMT" w:hAnsi="ArialMT"/>
          <w:b w:val="0"/>
          <w:i w:val="0"/>
          <w:color w:val="auto"/>
          <w:spacing w:val="0"/>
          <w:kern w:val="0"/>
          <w:sz w:val="24"/>
          <w:szCs w:val="24"/>
          <w:u w:val="none" w:color="535353"/>
        </w:rPr>
        <w:t>Reproducible environment</w:t>
      </w:r>
    </w:p>
    <w:p>
      <w:pPr>
        <w:numPr>
          <w:ilvl w:val="2"/>
          <w:numId w:val="7"/>
        </w:numPr>
        <w:tabs>
          <w:tab w:val="left" w:pos="1660"/>
          <w:tab w:val="left" w:pos="216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hanging="500"/>
        <w:rPr>
          <w:rFonts w:ascii="ArialMT" w:hAnsi="ArialMT"/>
          <w:b w:val="0"/>
          <w:i w:val="0"/>
          <w:color w:val="auto"/>
          <w:spacing w:val="0"/>
          <w:kern w:val="0"/>
          <w:sz w:val="24"/>
          <w:szCs w:val="24"/>
          <w:u w:val="none" w:color="535353"/>
        </w:rPr>
      </w:pPr>
      <w:r>
        <w:rPr>
          <w:rFonts w:ascii="ArialMT" w:hAnsi="ArialMT"/>
          <w:b w:val="0"/>
          <w:i w:val="0"/>
          <w:color w:val="auto"/>
          <w:spacing w:val="0"/>
          <w:kern w:val="0"/>
          <w:sz w:val="24"/>
          <w:szCs w:val="24"/>
          <w:u w:val="none" w:color="535353"/>
        </w:rPr>
        <w:t>VM /  Docker</w:t>
      </w:r>
    </w:p>
    <w:p>
      <w:pPr>
        <w:numPr>
          <w:ilvl w:val="1"/>
          <w:numId w:val="7"/>
        </w:numPr>
        <w:tabs>
          <w:tab w:val="left" w:pos="940"/>
          <w:tab w:val="left" w:pos="144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hanging="500"/>
        <w:rPr>
          <w:rFonts w:ascii="ArialMT" w:hAnsi="ArialMT"/>
          <w:b w:val="0"/>
          <w:i w:val="0"/>
          <w:color w:val="auto"/>
          <w:spacing w:val="0"/>
          <w:kern w:val="0"/>
          <w:sz w:val="24"/>
          <w:szCs w:val="24"/>
          <w:u w:val="none" w:color="535353"/>
        </w:rPr>
      </w:pPr>
      <w:r>
        <w:rPr>
          <w:rFonts w:ascii="ArialMT" w:hAnsi="ArialMT"/>
          <w:b w:val="0"/>
          <w:i w:val="0"/>
          <w:color w:val="auto"/>
          <w:spacing w:val="0"/>
          <w:kern w:val="0"/>
          <w:sz w:val="24"/>
          <w:szCs w:val="24"/>
          <w:u w:val="none" w:color="535353"/>
        </w:rPr>
        <w:t>Other network analysis tools</w:t>
      </w:r>
    </w:p>
    <w:p>
      <w:pPr>
        <w:numPr>
          <w:ilvl w:val="1"/>
          <w:numId w:val="7"/>
        </w:numPr>
        <w:tabs>
          <w:tab w:val="left" w:pos="940"/>
          <w:tab w:val="left" w:pos="144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hanging="500"/>
        <w:rPr>
          <w:rFonts w:ascii="ArialMT" w:hAnsi="ArialMT"/>
          <w:b w:val="0"/>
          <w:i w:val="0"/>
          <w:color w:val="auto"/>
          <w:spacing w:val="0"/>
          <w:kern w:val="0"/>
          <w:sz w:val="24"/>
          <w:szCs w:val="24"/>
          <w:u w:val="none" w:color="535353"/>
        </w:rPr>
      </w:pPr>
      <w:r>
        <w:rPr>
          <w:rFonts w:ascii="ArialMT" w:hAnsi="ArialMT"/>
          <w:b w:val="0"/>
          <w:i w:val="0"/>
          <w:color w:val="auto"/>
          <w:spacing w:val="0"/>
          <w:kern w:val="0"/>
          <w:sz w:val="24"/>
          <w:szCs w:val="24"/>
          <w:u w:val="none" w:color="535353"/>
        </w:rPr>
        <w:t>Using analysis result from R/Bioconductor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ArialMT" w:hAnsi="ArialMT"/>
          <w:b w:val="0"/>
          <w:i w:val="0"/>
          <w:color w:val="auto"/>
          <w:spacing w:val="0"/>
          <w:kern w:val="1"/>
          <w:sz w:val="24"/>
          <w:szCs w:val="24"/>
          <w:u w:val="none" w:color="535353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ArialMT" w:hAnsi="ArialMT"/>
          <w:b w:val="0"/>
          <w:i w:val="0"/>
          <w:color w:val="auto"/>
          <w:spacing w:val="0"/>
          <w:kern w:val="1"/>
          <w:sz w:val="24"/>
          <w:szCs w:val="24"/>
          <w:u w:val="none" w:color="535353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ArialMT" w:hAnsi="ArialMT"/>
          <w:b/>
          <w:i w:val="0"/>
          <w:color w:val="auto"/>
          <w:spacing w:val="0"/>
          <w:kern w:val="1"/>
          <w:sz w:val="24"/>
          <w:szCs w:val="24"/>
          <w:u w:val="none" w:color="535353"/>
        </w:rPr>
      </w:pPr>
      <w:r>
        <w:rPr>
          <w:rFonts w:ascii="ArialMT" w:hAnsi="ArialMT"/>
          <w:b/>
          <w:i w:val="0"/>
          <w:color w:val="auto"/>
          <w:spacing w:val="0"/>
          <w:kern w:val="1"/>
          <w:sz w:val="24"/>
          <w:szCs w:val="24"/>
          <w:u w:val="none" w:color="535353"/>
        </w:rPr>
        <w:t>Suggested Readings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ArialMT" w:hAnsi="ArialMT"/>
          <w:b/>
          <w:i w:val="0"/>
          <w:color w:val="auto"/>
          <w:spacing w:val="0"/>
          <w:kern w:val="1"/>
          <w:sz w:val="24"/>
          <w:szCs w:val="24"/>
          <w:u w:val="none" w:color="535353"/>
        </w:rPr>
      </w:pPr>
    </w:p>
    <w:p>
      <w:pPr>
        <w:numPr>
          <w:ilvl w:val="0"/>
          <w:numId w:val="8"/>
        </w:numPr>
        <w:tabs>
          <w:tab w:val="left" w:pos="22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hanging="500"/>
        <w:rPr>
          <w:rFonts w:ascii="ArialMT" w:hAnsi="ArialMT"/>
          <w:b w:val="0"/>
          <w:i w:val="0"/>
          <w:color w:val="auto"/>
          <w:spacing w:val="0"/>
          <w:kern w:val="0"/>
          <w:sz w:val="24"/>
          <w:szCs w:val="24"/>
          <w:u w:val="none" w:color="535353"/>
        </w:rPr>
      </w:pPr>
      <w:r>
        <w:rPr>
          <w:rFonts w:ascii="ArialMT" w:hAnsi="ArialMT"/>
          <w:b w:val="0"/>
          <w:i w:val="0"/>
          <w:color w:val="auto"/>
          <w:spacing w:val="0"/>
          <w:kern w:val="0"/>
          <w:sz w:val="24"/>
          <w:szCs w:val="24"/>
          <w:u w:val="none" w:color="535353"/>
        </w:rPr>
        <w:t xml:space="preserve">What is Cytoscape? </w:t>
      </w:r>
      <w:r>
        <w:rPr>
          <w:rFonts w:ascii="ArialMT" w:hAnsi="ArialMT"/>
          <w:b w:val="0"/>
          <w:i w:val="0"/>
          <w:color w:val="auto"/>
          <w:spacing w:val="0"/>
          <w:kern w:val="0"/>
          <w:sz w:val="24"/>
          <w:szCs w:val="24"/>
          <w:u w:val="none" w:color="535353"/>
        </w:rPr>
        <w:fldChar w:fldCharType="begin"/>
      </w:r>
      <w:r>
        <w:rPr>
          <w:rFonts w:ascii="ArialMT" w:hAnsi="ArialMT"/>
          <w:b w:val="0"/>
          <w:i w:val="0"/>
          <w:color w:val="auto"/>
          <w:spacing w:val="0"/>
          <w:kern w:val="0"/>
          <w:sz w:val="24"/>
          <w:szCs w:val="24"/>
          <w:u w:val="none" w:color="535353"/>
        </w:rPr>
        <w:instrText>HYPERLINK "http://www.cytoscape.org/what_is_cytoscape.html"</w:instrText>
      </w:r>
      <w:r>
        <w:rPr>
          <w:rFonts w:ascii="ArialMT" w:hAnsi="ArialMT"/>
          <w:b w:val="0"/>
          <w:i w:val="0"/>
          <w:color w:val="auto"/>
          <w:spacing w:val="0"/>
          <w:kern w:val="0"/>
          <w:sz w:val="24"/>
          <w:szCs w:val="24"/>
          <w:u w:val="none" w:color="535353"/>
        </w:rPr>
        <w:fldChar w:fldCharType="separate"/>
      </w:r>
      <w:r>
        <w:rPr>
          <w:rFonts w:ascii="ArialMT" w:hAnsi="ArialMT"/>
          <w:b w:val="0"/>
          <w:i w:val="0"/>
          <w:color w:val="auto"/>
          <w:spacing w:val="0"/>
          <w:kern w:val="0"/>
          <w:sz w:val="24"/>
          <w:szCs w:val="24"/>
          <w:u w:val="none" w:color="535353"/>
        </w:rPr>
        <w:t>http://www.cytoscape.org/what_is_cytoscape.html</w:t>
      </w:r>
      <w:r>
        <w:rPr>
          <w:rFonts w:ascii="ArialMT" w:hAnsi="ArialMT"/>
          <w:b w:val="0"/>
          <w:i w:val="0"/>
          <w:color w:val="auto"/>
          <w:spacing w:val="0"/>
          <w:kern w:val="0"/>
          <w:sz w:val="24"/>
          <w:szCs w:val="24"/>
          <w:u w:val="none" w:color="535353"/>
        </w:rPr>
        <w:fldChar w:fldCharType="end"/>
      </w:r>
    </w:p>
    <w:p>
      <w:pPr>
        <w:numPr>
          <w:ilvl w:val="0"/>
          <w:numId w:val="8"/>
        </w:numPr>
        <w:tabs>
          <w:tab w:val="left" w:pos="22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hanging="500"/>
        <w:rPr>
          <w:rFonts w:ascii="ArialMT" w:hAnsi="ArialMT"/>
          <w:b w:val="0"/>
          <w:i w:val="0"/>
          <w:outline w:val="0"/>
          <w:color w:val="262626"/>
          <w:spacing w:val="0"/>
          <w:kern w:val="0"/>
          <w:sz w:val="24"/>
          <w:szCs w:val="24"/>
          <w:highlight w:val="white"/>
          <w:u w:val="none" w:color="535353"/>
        </w:rPr>
      </w:pPr>
      <w:r>
        <w:rPr>
          <w:rFonts w:ascii="ArialMT" w:hAnsi="ArialMT"/>
          <w:b w:val="0"/>
          <w:i w:val="0"/>
          <w:outline w:val="0"/>
          <w:color w:val="262626"/>
          <w:spacing w:val="0"/>
          <w:kern w:val="0"/>
          <w:sz w:val="24"/>
          <w:szCs w:val="24"/>
          <w:highlight w:val="white"/>
          <w:u w:val="none" w:color="535353"/>
        </w:rPr>
        <w:t xml:space="preserve">CyREST: Turbocharging Cytoscape Access for External Tools via a RESTful API </w:t>
      </w:r>
      <w:r>
        <w:rPr>
          <w:rFonts w:ascii="ArialMT" w:hAnsi="ArialMT"/>
          <w:b w:val="0"/>
          <w:i w:val="0"/>
          <w:outline w:val="0"/>
          <w:color w:val="262626"/>
          <w:spacing w:val="0"/>
          <w:kern w:val="0"/>
          <w:sz w:val="24"/>
          <w:szCs w:val="24"/>
          <w:highlight w:val="white"/>
          <w:u w:val="none" w:color="535353"/>
        </w:rPr>
        <w:fldChar w:fldCharType="begin"/>
      </w:r>
      <w:r>
        <w:rPr>
          <w:rFonts w:ascii="ArialMT" w:hAnsi="ArialMT"/>
          <w:b w:val="0"/>
          <w:i w:val="0"/>
          <w:outline w:val="0"/>
          <w:color w:val="262626"/>
          <w:spacing w:val="0"/>
          <w:kern w:val="0"/>
          <w:sz w:val="24"/>
          <w:szCs w:val="24"/>
          <w:highlight w:val="white"/>
          <w:u w:val="none" w:color="535353"/>
        </w:rPr>
        <w:instrText>HYPERLINK "http://f1000research.com/articles/4-478/v1"</w:instrText>
      </w:r>
      <w:r>
        <w:rPr>
          <w:rFonts w:ascii="ArialMT" w:hAnsi="ArialMT"/>
          <w:b w:val="0"/>
          <w:i w:val="0"/>
          <w:outline w:val="0"/>
          <w:color w:val="262626"/>
          <w:spacing w:val="0"/>
          <w:kern w:val="0"/>
          <w:sz w:val="24"/>
          <w:szCs w:val="24"/>
          <w:highlight w:val="white"/>
          <w:u w:val="none" w:color="535353"/>
        </w:rPr>
        <w:fldChar w:fldCharType="separate"/>
      </w:r>
      <w:r>
        <w:rPr>
          <w:rFonts w:ascii="ArialMT" w:hAnsi="ArialMT"/>
          <w:b w:val="0"/>
          <w:i w:val="0"/>
          <w:outline w:val="0"/>
          <w:color w:val="262626"/>
          <w:spacing w:val="0"/>
          <w:kern w:val="0"/>
          <w:sz w:val="24"/>
          <w:szCs w:val="24"/>
          <w:highlight w:val="white"/>
          <w:u w:val="none" w:color="535353"/>
        </w:rPr>
        <w:t>http://f1000research.com/articles/4-478/v1</w:t>
      </w:r>
      <w:r>
        <w:rPr>
          <w:rFonts w:ascii="ArialMT" w:hAnsi="ArialMT"/>
          <w:b w:val="0"/>
          <w:i w:val="0"/>
          <w:outline w:val="0"/>
          <w:color w:val="262626"/>
          <w:spacing w:val="0"/>
          <w:kern w:val="0"/>
          <w:sz w:val="24"/>
          <w:szCs w:val="24"/>
          <w:highlight w:val="white"/>
          <w:u w:val="none" w:color="535353"/>
        </w:rPr>
        <w:fldChar w:fldCharType="end"/>
      </w:r>
    </w:p>
    <w:p>
      <w:pPr>
        <w:numPr>
          <w:ilvl w:val="0"/>
          <w:numId w:val="8"/>
        </w:numPr>
        <w:tabs>
          <w:tab w:val="left" w:pos="22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hanging="500"/>
        <w:rPr>
          <w:rFonts w:ascii="ArialMT" w:hAnsi="ArialMT"/>
          <w:b w:val="0"/>
          <w:i w:val="0"/>
          <w:outline w:val="0"/>
          <w:color w:val="auto"/>
          <w:spacing w:val="0"/>
          <w:kern w:val="0"/>
          <w:sz w:val="24"/>
          <w:szCs w:val="24"/>
          <w:highlight w:val="white"/>
          <w:u w:val="none" w:color="535353"/>
        </w:rPr>
      </w:pPr>
      <w:r>
        <w:rPr>
          <w:rFonts w:ascii="ArialMT" w:hAnsi="ArialMT"/>
          <w:b w:val="0"/>
          <w:i w:val="0"/>
          <w:outline w:val="0"/>
          <w:color w:val="auto"/>
          <w:spacing w:val="0"/>
          <w:kern w:val="1"/>
          <w:sz w:val="24"/>
          <w:szCs w:val="24"/>
          <w:highlight w:val="white"/>
          <w:u w:val="none" w:color="535353"/>
        </w:rPr>
        <w:t xml:space="preserve">Jupyter Notebook Web Site </w:t>
      </w:r>
      <w:r>
        <w:rPr>
          <w:rFonts w:ascii="ArialMT" w:hAnsi="ArialMT"/>
          <w:b w:val="0"/>
          <w:i w:val="0"/>
          <w:outline w:val="0"/>
          <w:color w:val="auto"/>
          <w:spacing w:val="0"/>
          <w:kern w:val="1"/>
          <w:sz w:val="24"/>
          <w:szCs w:val="24"/>
          <w:highlight w:val="white"/>
          <w:u w:val="none" w:color="535353"/>
        </w:rPr>
        <w:fldChar w:fldCharType="begin"/>
      </w:r>
      <w:r>
        <w:rPr>
          <w:rFonts w:ascii="ArialMT" w:hAnsi="ArialMT"/>
          <w:b w:val="0"/>
          <w:i w:val="0"/>
          <w:outline w:val="0"/>
          <w:color w:val="auto"/>
          <w:spacing w:val="0"/>
          <w:kern w:val="1"/>
          <w:sz w:val="24"/>
          <w:szCs w:val="24"/>
          <w:highlight w:val="white"/>
          <w:u w:val="none" w:color="535353"/>
        </w:rPr>
        <w:instrText>HYPERLINK "https://jupyter.org/"</w:instrText>
      </w:r>
      <w:r>
        <w:rPr>
          <w:rFonts w:ascii="ArialMT" w:hAnsi="ArialMT"/>
          <w:b w:val="0"/>
          <w:i w:val="0"/>
          <w:outline w:val="0"/>
          <w:color w:val="auto"/>
          <w:spacing w:val="0"/>
          <w:kern w:val="1"/>
          <w:sz w:val="24"/>
          <w:szCs w:val="24"/>
          <w:highlight w:val="white"/>
          <w:u w:val="none" w:color="535353"/>
        </w:rPr>
        <w:fldChar w:fldCharType="separate"/>
      </w:r>
      <w:r>
        <w:rPr>
          <w:rFonts w:ascii="ArialMT" w:hAnsi="ArialMT"/>
          <w:b w:val="0"/>
          <w:i w:val="0"/>
          <w:outline w:val="0"/>
          <w:color w:val="auto"/>
          <w:spacing w:val="0"/>
          <w:kern w:val="1"/>
          <w:sz w:val="24"/>
          <w:szCs w:val="24"/>
          <w:highlight w:val="white"/>
          <w:u w:val="none" w:color="535353"/>
        </w:rPr>
        <w:t>https://jupyter.org/</w:t>
      </w:r>
      <w:r>
        <w:rPr>
          <w:rFonts w:ascii="ArialMT" w:hAnsi="ArialMT"/>
          <w:b w:val="0"/>
          <w:i w:val="0"/>
          <w:outline w:val="0"/>
          <w:color w:val="auto"/>
          <w:spacing w:val="0"/>
          <w:kern w:val="1"/>
          <w:sz w:val="24"/>
          <w:szCs w:val="24"/>
          <w:highlight w:val="white"/>
          <w:u w:val="none" w:color="535353"/>
        </w:rPr>
        <w:fldChar w:fldCharType="end"/>
      </w:r>
    </w:p>
    <w:sectPr>
      <w:pgSz w:w="11900" w:h="16840"/>
      <w:pgMar w:top="1440" w:right="1440" w:bottom="1440" w:left="1440"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MT">
    <w:charset w:val="00"/>
    <w:family w:val="swiss"/>
    <w:pitch w:val="default"/>
  </w:font>
  <w:font w:name="Times-Roman">
    <w:charset w:val="00"/>
    <w:family w:val="roman"/>
    <w:pitch w:val="default"/>
  </w:font>
  <w:font w:name="LucidaGrande">
    <w:charset w:val="00"/>
    <w:family w:val="auto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•"/>
      <w:lvlJc w:val="left"/>
      <w:pPr>
        <w:ind w:left="720" w:hanging="360"/>
      </w:p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•"/>
      <w:lvlJc w:val="left"/>
      <w:pPr>
        <w:ind w:left="720" w:hanging="360"/>
      </w:p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•"/>
      <w:lvlJc w:val="left"/>
      <w:pPr>
        <w:ind w:left="720" w:hanging="360"/>
      </w:p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3">
    <w:nsid w:val="00000004"/>
    <w:multiLevelType w:val="hybridMultilevel"/>
    <w:tmpl w:val="00000004"/>
    <w:lvl w:ilvl="0">
      <w:start w:val="1"/>
      <w:numFmt w:val="bullet"/>
      <w:lvlText w:val="•"/>
      <w:lvlJc w:val="left"/>
      <w:pPr>
        <w:ind w:left="720" w:hanging="360"/>
      </w:pPr>
    </w:lvl>
    <w:lvl w:ilvl="1">
      <w:start w:val="1"/>
      <w:numFmt w:val="bullet"/>
      <w:lvlText w:val="⁃"/>
      <w:lvlJc w:val="left"/>
      <w:pPr>
        <w:ind w:left="1440" w:hanging="360"/>
      </w:pPr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4">
    <w:nsid w:val="00000005"/>
    <w:multiLevelType w:val="hybridMultilevel"/>
    <w:tmpl w:val="00000005"/>
    <w:lvl w:ilvl="0">
      <w:start w:val="1"/>
      <w:numFmt w:val="bullet"/>
      <w:lvlText w:val="•"/>
      <w:lvlJc w:val="left"/>
      <w:pPr>
        <w:ind w:left="720" w:hanging="360"/>
      </w:pPr>
    </w:lvl>
    <w:lvl w:ilvl="1">
      <w:start w:val="1"/>
      <w:numFmt w:val="bullet"/>
      <w:lvlText w:val="⁃"/>
      <w:lvlJc w:val="left"/>
      <w:pPr>
        <w:ind w:left="1440" w:hanging="360"/>
      </w:pPr>
    </w:lvl>
    <w:lvl w:ilvl="2">
      <w:start w:val="1"/>
      <w:numFmt w:val="bullet"/>
      <w:lvlText w:val="⁃"/>
      <w:lvlJc w:val="left"/>
      <w:pPr>
        <w:ind w:left="2160" w:hanging="360"/>
      </w:pPr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5">
    <w:nsid w:val="00000006"/>
    <w:multiLevelType w:val="hybridMultilevel"/>
    <w:tmpl w:val="00000006"/>
    <w:lvl w:ilvl="0">
      <w:start w:val="1"/>
      <w:numFmt w:val="bullet"/>
      <w:lvlText w:val="•"/>
      <w:lvlJc w:val="left"/>
      <w:pPr>
        <w:ind w:left="720" w:hanging="360"/>
      </w:pPr>
    </w:lvl>
    <w:lvl w:ilvl="1">
      <w:start w:val="1"/>
      <w:numFmt w:val="bullet"/>
      <w:lvlText w:val="⁃"/>
      <w:lvlJc w:val="left"/>
      <w:pPr>
        <w:ind w:left="1440" w:hanging="360"/>
      </w:pPr>
    </w:lvl>
    <w:lvl w:ilvl="2">
      <w:start w:val="1"/>
      <w:numFmt w:val="bullet"/>
      <w:lvlText w:val="⁃"/>
      <w:lvlJc w:val="left"/>
      <w:pPr>
        <w:ind w:left="2160" w:hanging="360"/>
      </w:pPr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6">
    <w:nsid w:val="00000007"/>
    <w:multiLevelType w:val="hybridMultilevel"/>
    <w:tmpl w:val="00000007"/>
    <w:lvl w:ilvl="0">
      <w:start w:val="1"/>
      <w:numFmt w:val="bullet"/>
      <w:lvlText w:val="•"/>
      <w:lvlJc w:val="left"/>
      <w:pPr>
        <w:ind w:left="720" w:hanging="360"/>
      </w:pPr>
    </w:lvl>
    <w:lvl w:ilvl="1">
      <w:start w:val="1"/>
      <w:numFmt w:val="bullet"/>
      <w:lvlText w:val="⁃"/>
      <w:lvlJc w:val="left"/>
      <w:pPr>
        <w:ind w:left="1440" w:hanging="360"/>
      </w:pPr>
    </w:lvl>
    <w:lvl w:ilvl="2">
      <w:start w:val="1"/>
      <w:numFmt w:val="bullet"/>
      <w:lvlText w:val="⁃"/>
      <w:lvlJc w:val="left"/>
      <w:pPr>
        <w:ind w:left="2160" w:hanging="360"/>
      </w:pPr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7">
    <w:nsid w:val="00000008"/>
    <w:multiLevelType w:val="hybridMultilevel"/>
    <w:tmpl w:val="00000008"/>
    <w:lvl w:ilvl="0">
      <w:start w:val="1"/>
      <w:numFmt w:val="bullet"/>
      <w:lvlText w:val="•"/>
      <w:lvlJc w:val="left"/>
      <w:pPr>
        <w:ind w:left="720" w:hanging="360"/>
      </w:p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doNotShadeFormData/>
  <w:characterSpacingControl w:val="compressPunctuation"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doNotUseIndentAsNumberingTabStop/>
    <w:splitPgBreakAndParaMark/>
    <w:useAnsiKerningPairs/>
  </w:compat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MT" w:eastAsia="ArialMT" w:hAnsi="ArialMT" w:cs="ArialMT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pPr>
      <w:autoSpaceDE w:val="0"/>
      <w:autoSpaceDN w:val="0"/>
      <w:adjustRightInd w:val="0"/>
    </w:p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numbering" Target="numbering.xml" /><Relationship Id="rId5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圭一朗 大野</dc:creator>
  <cp:revision>0</cp:revision>
  <dcterms:created xsi:type="dcterms:W3CDTF">2016-05-06T10:24:56Z</dcterms:created>
  <dcterms:modified xsi:type="dcterms:W3CDTF">2016-05-06T10:24:56Z</dcterms:modified>
</cp:coreProperties>
</file>